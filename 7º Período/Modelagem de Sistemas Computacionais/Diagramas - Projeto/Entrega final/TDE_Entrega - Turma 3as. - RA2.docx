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A5C14" w14:textId="77777777" w:rsidR="00151C55" w:rsidRDefault="00151C55">
      <w:pPr>
        <w:pStyle w:val="Z-agcycvr-Doctype"/>
        <w:rPr>
          <w:lang w:val="pt-BR"/>
        </w:rPr>
      </w:pPr>
      <w:r>
        <w:rPr>
          <w:rFonts w:ascii="Arial" w:hAnsi="Arial"/>
          <w:lang w:val="pt-BR"/>
        </w:rPr>
        <w:t>Análise e Especificação do Sistema</w:t>
      </w:r>
    </w:p>
    <w:p w14:paraId="7F0A5C15" w14:textId="77777777" w:rsidR="00151C55" w:rsidRDefault="00151C55">
      <w:pPr>
        <w:pStyle w:val="Z-cvr-Normal"/>
        <w:jc w:val="center"/>
        <w:rPr>
          <w:lang w:val="pt-BR"/>
        </w:rPr>
      </w:pPr>
    </w:p>
    <w:p w14:paraId="7F0A5C16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7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8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9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A" w14:textId="77777777" w:rsidR="0058088B" w:rsidRDefault="0058088B">
      <w:pPr>
        <w:pStyle w:val="Z-agcycvr-name"/>
        <w:contextualSpacing/>
        <w:rPr>
          <w:rFonts w:ascii="Arial" w:hAnsi="Arial"/>
          <w:lang w:val="pt-BR"/>
        </w:rPr>
      </w:pPr>
    </w:p>
    <w:p w14:paraId="7F0A5C1B" w14:textId="77777777" w:rsidR="00151C55" w:rsidRDefault="0058088B">
      <w:pPr>
        <w:pStyle w:val="Z-agcycvr-name"/>
        <w:contextualSpacing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Daniel de Almeida Santos Bina</w:t>
      </w:r>
    </w:p>
    <w:p w14:paraId="7F0A5C1C" w14:textId="77777777" w:rsidR="0058088B" w:rsidRDefault="0058088B">
      <w:pPr>
        <w:pStyle w:val="Z-agcycvr-name"/>
        <w:contextualSpacing/>
        <w:rPr>
          <w:rFonts w:ascii="Arial" w:hAnsi="Arial"/>
          <w:sz w:val="48"/>
          <w:lang w:val="pt-BR"/>
        </w:rPr>
      </w:pPr>
      <w:r>
        <w:rPr>
          <w:rFonts w:ascii="Arial" w:hAnsi="Arial"/>
          <w:lang w:val="pt-BR"/>
        </w:rPr>
        <w:t>Eduardo Ferreira de Melo</w:t>
      </w:r>
    </w:p>
    <w:p w14:paraId="7F0A5C1D" w14:textId="77777777" w:rsidR="00151C55" w:rsidRDefault="00151C55">
      <w:pPr>
        <w:pStyle w:val="Z-agcycvr-Title"/>
        <w:ind w:left="360"/>
        <w:rPr>
          <w:rFonts w:ascii="Arial" w:hAnsi="Arial"/>
          <w:sz w:val="48"/>
          <w:lang w:val="pt-BR"/>
        </w:rPr>
      </w:pPr>
    </w:p>
    <w:p w14:paraId="7F0A5C1E" w14:textId="77777777" w:rsidR="00151C55" w:rsidRPr="0058088B" w:rsidRDefault="0058088B">
      <w:pPr>
        <w:pStyle w:val="Z-agcycvr-Title"/>
        <w:ind w:left="360"/>
        <w:rPr>
          <w:rFonts w:ascii="Arial" w:hAnsi="Arial"/>
          <w:b/>
          <w:bCs w:val="0"/>
          <w:sz w:val="48"/>
          <w:lang w:val="pt-BR"/>
        </w:rPr>
      </w:pPr>
      <w:proofErr w:type="spellStart"/>
      <w:r w:rsidRPr="0058088B">
        <w:rPr>
          <w:rFonts w:ascii="Arial" w:hAnsi="Arial"/>
          <w:b/>
          <w:bCs w:val="0"/>
          <w:sz w:val="48"/>
          <w:lang w:val="pt-BR"/>
        </w:rPr>
        <w:t>GestFlow</w:t>
      </w:r>
      <w:proofErr w:type="spellEnd"/>
    </w:p>
    <w:p w14:paraId="7F0A5C1F" w14:textId="77777777" w:rsidR="0058088B" w:rsidRDefault="0058088B">
      <w:pPr>
        <w:pStyle w:val="Z-agcycvr-Title"/>
        <w:ind w:left="360"/>
        <w:rPr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874"/>
        <w:gridCol w:w="3874"/>
      </w:tblGrid>
      <w:tr w:rsidR="00F701B4" w14:paraId="7F0A5C22" w14:textId="77777777">
        <w:trPr>
          <w:trHeight w:val="144"/>
          <w:jc w:val="center"/>
        </w:trPr>
        <w:tc>
          <w:tcPr>
            <w:tcW w:w="3874" w:type="dxa"/>
            <w:shd w:val="clear" w:color="auto" w:fill="auto"/>
          </w:tcPr>
          <w:p w14:paraId="7F0A5C20" w14:textId="77777777" w:rsidR="00151C55" w:rsidRDefault="00151C55">
            <w:pPr>
              <w:tabs>
                <w:tab w:val="center" w:pos="4680"/>
              </w:tabs>
              <w:spacing w:before="20" w:after="0"/>
              <w:ind w:left="0"/>
              <w:jc w:val="center"/>
            </w:pPr>
            <w:r>
              <w:rPr>
                <w:lang w:val="pt-BR"/>
              </w:rPr>
              <w:t xml:space="preserve">VERSÃO: </w:t>
            </w:r>
            <w:r w:rsidR="0058088B">
              <w:rPr>
                <w:lang w:val="pt-BR"/>
              </w:rPr>
              <w:t>1.0</w:t>
            </w:r>
          </w:p>
        </w:tc>
        <w:tc>
          <w:tcPr>
            <w:tcW w:w="3874" w:type="dxa"/>
            <w:shd w:val="clear" w:color="auto" w:fill="auto"/>
          </w:tcPr>
          <w:p w14:paraId="7F0A5C21" w14:textId="5C549658" w:rsidR="00151C55" w:rsidRDefault="00151C55">
            <w:pPr>
              <w:tabs>
                <w:tab w:val="center" w:pos="4680"/>
              </w:tabs>
              <w:spacing w:before="20" w:after="0"/>
              <w:ind w:left="0"/>
              <w:jc w:val="center"/>
            </w:pPr>
            <w:r>
              <w:rPr>
                <w:lang w:val="pt-BR"/>
              </w:rPr>
              <w:t xml:space="preserve">DATA DE REVISÃO: </w:t>
            </w:r>
            <w:r w:rsidR="0058088B">
              <w:rPr>
                <w:lang w:val="pt-BR"/>
              </w:rPr>
              <w:t>0</w:t>
            </w:r>
            <w:r w:rsidR="00F757C9">
              <w:rPr>
                <w:lang w:val="pt-BR"/>
              </w:rPr>
              <w:t>6</w:t>
            </w:r>
            <w:r w:rsidR="0058088B">
              <w:rPr>
                <w:lang w:val="pt-BR"/>
              </w:rPr>
              <w:t>/0</w:t>
            </w:r>
            <w:r w:rsidR="00F757C9">
              <w:rPr>
                <w:lang w:val="pt-BR"/>
              </w:rPr>
              <w:t>6</w:t>
            </w:r>
            <w:r w:rsidR="0058088B">
              <w:rPr>
                <w:lang w:val="pt-BR"/>
              </w:rPr>
              <w:t>/2025</w:t>
            </w:r>
          </w:p>
        </w:tc>
      </w:tr>
    </w:tbl>
    <w:p w14:paraId="7F0A5C23" w14:textId="77777777" w:rsidR="00151C55" w:rsidRDefault="00151C55">
      <w:pPr>
        <w:tabs>
          <w:tab w:val="center" w:pos="4680"/>
        </w:tabs>
        <w:ind w:left="0"/>
        <w:rPr>
          <w:b/>
          <w:bCs/>
          <w:lang w:val="pt-BR"/>
        </w:rPr>
        <w:sectPr w:rsidR="00151C5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547" w:footer="360" w:gutter="0"/>
          <w:pgNumType w:fmt="lowerRoman"/>
          <w:cols w:space="720"/>
          <w:titlePg/>
          <w:docGrid w:linePitch="360"/>
        </w:sectPr>
      </w:pPr>
    </w:p>
    <w:p w14:paraId="7F0A5C24" w14:textId="77777777" w:rsidR="00151C55" w:rsidRDefault="00151C55">
      <w:pPr>
        <w:spacing w:line="600" w:lineRule="exact"/>
        <w:ind w:left="360"/>
        <w:jc w:val="center"/>
      </w:pPr>
      <w:r>
        <w:rPr>
          <w:sz w:val="32"/>
          <w:lang w:val="pt-BR"/>
        </w:rPr>
        <w:lastRenderedPageBreak/>
        <w:t>Sumário</w:t>
      </w:r>
    </w:p>
    <w:p w14:paraId="40F3CCEA" w14:textId="5EEEB126" w:rsidR="00FB0818" w:rsidRDefault="00151C55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200230527" w:history="1">
        <w:r w:rsidR="00FB0818" w:rsidRPr="00C708E1">
          <w:rPr>
            <w:rStyle w:val="Hyperlink"/>
            <w:noProof/>
          </w:rPr>
          <w:t>4. MODELO DE CLASSES</w:t>
        </w:r>
        <w:r w:rsidR="00FB0818">
          <w:rPr>
            <w:noProof/>
            <w:webHidden/>
          </w:rPr>
          <w:tab/>
        </w:r>
        <w:r w:rsidR="00FB0818">
          <w:rPr>
            <w:noProof/>
            <w:webHidden/>
          </w:rPr>
          <w:fldChar w:fldCharType="begin"/>
        </w:r>
        <w:r w:rsidR="00FB0818">
          <w:rPr>
            <w:noProof/>
            <w:webHidden/>
          </w:rPr>
          <w:instrText xml:space="preserve"> PAGEREF _Toc200230527 \h </w:instrText>
        </w:r>
        <w:r w:rsidR="00FB0818">
          <w:rPr>
            <w:noProof/>
            <w:webHidden/>
          </w:rPr>
        </w:r>
        <w:r w:rsidR="00FB0818">
          <w:rPr>
            <w:noProof/>
            <w:webHidden/>
          </w:rPr>
          <w:fldChar w:fldCharType="separate"/>
        </w:r>
        <w:r w:rsidR="00FB0818">
          <w:rPr>
            <w:noProof/>
            <w:webHidden/>
          </w:rPr>
          <w:t>1</w:t>
        </w:r>
        <w:r w:rsidR="00FB0818">
          <w:rPr>
            <w:noProof/>
            <w:webHidden/>
          </w:rPr>
          <w:fldChar w:fldCharType="end"/>
        </w:r>
      </w:hyperlink>
    </w:p>
    <w:p w14:paraId="6408F23D" w14:textId="06265AC0" w:rsidR="00FB0818" w:rsidRDefault="00FB0818">
      <w:pPr>
        <w:pStyle w:val="Sumrio2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528" w:history="1">
        <w:r w:rsidRPr="00C708E1">
          <w:rPr>
            <w:rStyle w:val="Hyperlink"/>
            <w:noProof/>
          </w:rPr>
          <w:t>4.1. Modelo de Domínio (Fase de análise)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420812" w14:textId="6BEA5EE5" w:rsidR="00FB0818" w:rsidRDefault="00FB0818">
      <w:pPr>
        <w:pStyle w:val="Sumrio2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529" w:history="1">
        <w:r w:rsidRPr="00C708E1">
          <w:rPr>
            <w:rStyle w:val="Hyperlink"/>
            <w:noProof/>
          </w:rPr>
          <w:t>4.2. Diagrama de Classe (Fase de projeto)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3C6251" w14:textId="63944844" w:rsidR="00FB0818" w:rsidRDefault="00FB0818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530" w:history="1">
        <w:r w:rsidRPr="00C708E1">
          <w:rPr>
            <w:rStyle w:val="Hyperlink"/>
            <w:noProof/>
          </w:rPr>
          <w:t>5. DIAGRAMA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94BE15" w14:textId="4322BB88" w:rsidR="00FB0818" w:rsidRDefault="00FB0818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531" w:history="1">
        <w:r w:rsidRPr="00C708E1">
          <w:rPr>
            <w:rStyle w:val="Hyperlink"/>
            <w:bCs/>
            <w:noProof/>
          </w:rPr>
          <w:t>6. DIAGRAMA DE MÁQUINA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4CDA75" w14:textId="45C852D7" w:rsidR="00FB0818" w:rsidRDefault="00FB0818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532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65A880" w14:textId="0978329D" w:rsidR="00FB0818" w:rsidRDefault="00FB0818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lang w:eastAsia="pt-BR"/>
          <w14:ligatures w14:val="standardContextual"/>
        </w:rPr>
      </w:pPr>
      <w:hyperlink w:anchor="_Toc200230533" w:history="1">
        <w:r w:rsidRPr="00C708E1">
          <w:rPr>
            <w:rStyle w:val="Hyperlink"/>
            <w:bCs/>
            <w:noProof/>
          </w:rPr>
          <w:t>7. DIAGRAMA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_Toc200230533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8CDF58" w14:textId="77FE02D9" w:rsidR="00151C55" w:rsidRDefault="00151C55">
      <w:pPr>
        <w:pStyle w:val="Sumrio1"/>
      </w:pPr>
      <w:r>
        <w:fldChar w:fldCharType="end"/>
      </w:r>
    </w:p>
    <w:p w14:paraId="7F0A5C37" w14:textId="77777777" w:rsidR="008B725A" w:rsidRPr="008B725A" w:rsidRDefault="008B725A" w:rsidP="008B725A">
      <w:pPr>
        <w:rPr>
          <w:lang w:val="pt-BR" w:eastAsia="ja-JP"/>
        </w:rPr>
        <w:sectPr w:rsidR="008B725A" w:rsidRPr="008B725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547" w:footer="360" w:gutter="0"/>
          <w:pgNumType w:fmt="lowerRoman" w:start="1"/>
          <w:cols w:space="720"/>
          <w:docGrid w:linePitch="360"/>
        </w:sectPr>
      </w:pPr>
    </w:p>
    <w:p w14:paraId="7F0A5CB8" w14:textId="6D06B1FE" w:rsidR="00151C55" w:rsidRDefault="00151C55">
      <w:pPr>
        <w:pStyle w:val="Ttulo1"/>
        <w:rPr>
          <w:rFonts w:ascii="Arial" w:hAnsi="Arial" w:cs="Arial"/>
          <w:lang w:val="pt-BR"/>
        </w:rPr>
      </w:pPr>
      <w:bookmarkStart w:id="0" w:name="_Toc200230527"/>
      <w:r>
        <w:rPr>
          <w:lang w:val="pt-BR"/>
        </w:rPr>
        <w:lastRenderedPageBreak/>
        <w:t>4. MODELO DE CLASSES</w:t>
      </w:r>
      <w:bookmarkEnd w:id="0"/>
    </w:p>
    <w:p w14:paraId="5F8E0C0A" w14:textId="15144B50" w:rsidR="007332DA" w:rsidRDefault="00717A63" w:rsidP="007332DA">
      <w:pPr>
        <w:pStyle w:val="Ttulo2"/>
        <w:numPr>
          <w:ilvl w:val="0"/>
          <w:numId w:val="0"/>
        </w:numPr>
        <w:ind w:left="180"/>
        <w:rPr>
          <w:rFonts w:ascii="Arial" w:hAnsi="Arial" w:cs="Arial"/>
          <w:lang w:val="pt-BR"/>
        </w:rPr>
      </w:pPr>
      <w:bookmarkStart w:id="1" w:name="_Toc200230528"/>
      <w:r>
        <w:rPr>
          <w:noProof/>
          <w:lang w:val="pt-BR"/>
        </w:rPr>
        <w:drawing>
          <wp:anchor distT="0" distB="0" distL="114300" distR="114300" simplePos="0" relativeHeight="251658245" behindDoc="0" locked="0" layoutInCell="1" allowOverlap="1" wp14:anchorId="0870961B" wp14:editId="69DA07E7">
            <wp:simplePos x="0" y="0"/>
            <wp:positionH relativeFrom="margin">
              <wp:posOffset>491490</wp:posOffset>
            </wp:positionH>
            <wp:positionV relativeFrom="paragraph">
              <wp:posOffset>248285</wp:posOffset>
            </wp:positionV>
            <wp:extent cx="5917565" cy="2874010"/>
            <wp:effectExtent l="0" t="0" r="6985" b="2540"/>
            <wp:wrapTopAndBottom/>
            <wp:docPr id="561203227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03227" name="Imagem 3" descr="Diagrama&#10;&#10;O conteúdo gerado por IA pode estar incorre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C55">
        <w:rPr>
          <w:rFonts w:ascii="Arial" w:hAnsi="Arial" w:cs="Arial"/>
          <w:lang w:val="pt-BR"/>
        </w:rPr>
        <w:t>4.1. Modelo de Domínio (Fase de análise)</w:t>
      </w:r>
      <w:bookmarkEnd w:id="1"/>
      <w:r w:rsidR="00531AE2">
        <w:rPr>
          <w:rFonts w:ascii="Arial" w:hAnsi="Arial" w:cs="Arial"/>
          <w:lang w:val="pt-BR"/>
        </w:rPr>
        <w:t xml:space="preserve"> </w:t>
      </w:r>
    </w:p>
    <w:p w14:paraId="2F2CF627" w14:textId="45D4F052" w:rsidR="007332DA" w:rsidRPr="007332DA" w:rsidRDefault="007332DA" w:rsidP="007332DA">
      <w:pPr>
        <w:rPr>
          <w:lang w:val="pt-BR"/>
        </w:rPr>
      </w:pPr>
    </w:p>
    <w:p w14:paraId="7F0A5CBD" w14:textId="631149B4" w:rsidR="00151C55" w:rsidRDefault="00717A63" w:rsidP="000E1731">
      <w:pPr>
        <w:pStyle w:val="Ttulo2"/>
        <w:numPr>
          <w:ilvl w:val="0"/>
          <w:numId w:val="0"/>
        </w:numPr>
        <w:ind w:left="180"/>
        <w:rPr>
          <w:rFonts w:ascii="Arial" w:hAnsi="Arial" w:cs="Arial"/>
          <w:lang w:val="pt-BR"/>
        </w:rPr>
      </w:pPr>
      <w:bookmarkStart w:id="2" w:name="_Toc200230529"/>
      <w:r>
        <w:rPr>
          <w:noProof/>
          <w:highlight w:val="yellow"/>
          <w:lang w:val="pt-BR" w:eastAsia="pt-BR"/>
        </w:rPr>
        <w:lastRenderedPageBreak/>
        <w:drawing>
          <wp:anchor distT="0" distB="0" distL="114300" distR="114300" simplePos="0" relativeHeight="251658246" behindDoc="0" locked="0" layoutInCell="1" allowOverlap="1" wp14:anchorId="0F8F9777" wp14:editId="23E44722">
            <wp:simplePos x="0" y="0"/>
            <wp:positionH relativeFrom="margin">
              <wp:align>right</wp:align>
            </wp:positionH>
            <wp:positionV relativeFrom="paragraph">
              <wp:posOffset>240653</wp:posOffset>
            </wp:positionV>
            <wp:extent cx="5934075" cy="5953125"/>
            <wp:effectExtent l="0" t="0" r="9525" b="9525"/>
            <wp:wrapTopAndBottom/>
            <wp:docPr id="12815779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C55">
        <w:rPr>
          <w:rFonts w:ascii="Arial" w:hAnsi="Arial" w:cs="Arial"/>
          <w:lang w:val="pt-BR"/>
        </w:rPr>
        <w:t>4.2. Diagrama de Classe (Fase de projeto)</w:t>
      </w:r>
      <w:bookmarkEnd w:id="2"/>
    </w:p>
    <w:p w14:paraId="47CD4DC3" w14:textId="77777777" w:rsidR="00717A63" w:rsidRPr="00717A63" w:rsidRDefault="00717A63" w:rsidP="00717A63">
      <w:pPr>
        <w:rPr>
          <w:lang w:val="pt-BR"/>
        </w:rPr>
      </w:pPr>
    </w:p>
    <w:p w14:paraId="7F0A5CBE" w14:textId="4B38F4B9" w:rsidR="00151C55" w:rsidRDefault="00151C55">
      <w:pPr>
        <w:pStyle w:val="Ttulo3"/>
        <w:rPr>
          <w:highlight w:val="yellow"/>
          <w:lang w:val="pt-BR" w:eastAsia="pt-BR"/>
        </w:rPr>
      </w:pPr>
      <w:r>
        <w:rPr>
          <w:highlight w:val="yellow"/>
          <w:lang w:val="pt-BR" w:eastAsia="pt-BR"/>
        </w:rPr>
        <w:t>Artefato 08:  Diagrama de classe detalhado.</w:t>
      </w:r>
    </w:p>
    <w:p w14:paraId="7F0A5CBF" w14:textId="2DCE31D4" w:rsidR="00151C55" w:rsidRDefault="00151C55">
      <w:pPr>
        <w:pStyle w:val="Corpodetexto"/>
        <w:rPr>
          <w:highlight w:val="yellow"/>
          <w:lang w:val="pt-BR" w:eastAsia="pt-BR"/>
        </w:rPr>
      </w:pPr>
    </w:p>
    <w:p w14:paraId="7F0A5CC0" w14:textId="77C44CF0" w:rsidR="00151C55" w:rsidRDefault="00151C55">
      <w:pPr>
        <w:pStyle w:val="Corpodetexto"/>
        <w:rPr>
          <w:lang w:val="pt-BR"/>
        </w:rPr>
      </w:pPr>
    </w:p>
    <w:p w14:paraId="7F0A5CC1" w14:textId="237F2B89" w:rsidR="00151C55" w:rsidRDefault="002E45C3">
      <w:pPr>
        <w:pStyle w:val="Ttulo1"/>
        <w:rPr>
          <w:rFonts w:ascii="Arial" w:hAnsi="Arial" w:cs="Arial"/>
        </w:rPr>
      </w:pPr>
      <w:bookmarkStart w:id="3" w:name="_Toc200230530"/>
      <w:r>
        <w:rPr>
          <w:noProof/>
          <w:highlight w:val="yellow"/>
          <w:lang w:val="pt-BR" w:eastAsia="pt-BR"/>
        </w:rPr>
        <w:lastRenderedPageBreak/>
        <w:drawing>
          <wp:anchor distT="0" distB="0" distL="114300" distR="114300" simplePos="0" relativeHeight="251658241" behindDoc="0" locked="0" layoutInCell="1" allowOverlap="1" wp14:anchorId="244328E7" wp14:editId="751AB6E2">
            <wp:simplePos x="0" y="0"/>
            <wp:positionH relativeFrom="margin">
              <wp:posOffset>0</wp:posOffset>
            </wp:positionH>
            <wp:positionV relativeFrom="paragraph">
              <wp:posOffset>3942080</wp:posOffset>
            </wp:positionV>
            <wp:extent cx="5943600" cy="3419475"/>
            <wp:effectExtent l="0" t="0" r="0" b="9525"/>
            <wp:wrapTopAndBottom/>
            <wp:docPr id="88030612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highlight w:val="yellow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65FA41ED" wp14:editId="1BE2E0E2">
            <wp:simplePos x="0" y="0"/>
            <wp:positionH relativeFrom="margin">
              <wp:posOffset>657225</wp:posOffset>
            </wp:positionH>
            <wp:positionV relativeFrom="paragraph">
              <wp:posOffset>332461</wp:posOffset>
            </wp:positionV>
            <wp:extent cx="4619625" cy="3514725"/>
            <wp:effectExtent l="0" t="0" r="9525" b="9525"/>
            <wp:wrapTopAndBottom/>
            <wp:docPr id="3596606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C55">
        <w:rPr>
          <w:lang w:val="pt-BR"/>
        </w:rPr>
        <w:t>5. DIAGRAMA DE SEQUÊNCIA</w:t>
      </w:r>
      <w:bookmarkEnd w:id="3"/>
      <w:r w:rsidR="00151C55">
        <w:rPr>
          <w:lang w:val="pt-BR"/>
        </w:rPr>
        <w:t xml:space="preserve"> </w:t>
      </w:r>
    </w:p>
    <w:p w14:paraId="7E4C0F50" w14:textId="0D091651" w:rsidR="002E45C3" w:rsidRDefault="002E45C3">
      <w:pPr>
        <w:pStyle w:val="Ttulo3"/>
        <w:rPr>
          <w:highlight w:val="yellow"/>
          <w:lang w:val="pt-BR" w:eastAsia="pt-BR"/>
        </w:rPr>
      </w:pPr>
    </w:p>
    <w:p w14:paraId="7F0A5CC3" w14:textId="60B5E1D0" w:rsidR="00151C55" w:rsidRDefault="00B60036" w:rsidP="002E45C3">
      <w:pPr>
        <w:pStyle w:val="Ttulo3"/>
        <w:numPr>
          <w:ilvl w:val="0"/>
          <w:numId w:val="0"/>
        </w:numPr>
        <w:rPr>
          <w:highlight w:val="yellow"/>
          <w:lang w:val="pt-BR" w:eastAsia="pt-BR"/>
        </w:rPr>
      </w:pPr>
      <w:r>
        <w:rPr>
          <w:noProof/>
          <w:highlight w:val="yellow"/>
          <w:lang w:val="pt-BR" w:eastAsia="pt-BR"/>
        </w:rPr>
        <w:lastRenderedPageBreak/>
        <w:drawing>
          <wp:anchor distT="0" distB="0" distL="114300" distR="114300" simplePos="0" relativeHeight="251658242" behindDoc="0" locked="0" layoutInCell="1" allowOverlap="1" wp14:anchorId="62E40CDE" wp14:editId="403F879D">
            <wp:simplePos x="0" y="0"/>
            <wp:positionH relativeFrom="column">
              <wp:posOffset>95250</wp:posOffset>
            </wp:positionH>
            <wp:positionV relativeFrom="paragraph">
              <wp:posOffset>-305</wp:posOffset>
            </wp:positionV>
            <wp:extent cx="5939790" cy="3450590"/>
            <wp:effectExtent l="0" t="0" r="3810" b="0"/>
            <wp:wrapTopAndBottom/>
            <wp:docPr id="115752805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1C55">
        <w:rPr>
          <w:highlight w:val="yellow"/>
          <w:lang w:val="pt-BR" w:eastAsia="pt-BR"/>
        </w:rPr>
        <w:t>Artefato 09:  Diagrama de sequência para três casos de uso.</w:t>
      </w:r>
    </w:p>
    <w:p w14:paraId="17349ADB" w14:textId="2D15ED8C" w:rsidR="00FA57AA" w:rsidRPr="00FA57AA" w:rsidRDefault="00FA57AA" w:rsidP="00FA57AA">
      <w:pPr>
        <w:rPr>
          <w:highlight w:val="yellow"/>
          <w:lang w:val="pt-BR" w:eastAsia="pt-BR"/>
        </w:rPr>
      </w:pPr>
    </w:p>
    <w:p w14:paraId="50CB0CA3" w14:textId="77777777" w:rsidR="00331424" w:rsidRPr="00FA57AA" w:rsidRDefault="00331424" w:rsidP="00FA57AA">
      <w:pPr>
        <w:rPr>
          <w:highlight w:val="yellow"/>
          <w:lang w:val="pt-BR" w:eastAsia="pt-BR"/>
        </w:rPr>
      </w:pPr>
    </w:p>
    <w:p w14:paraId="7F0A5CC4" w14:textId="10F7A30E" w:rsidR="00151C55" w:rsidRDefault="00151C55">
      <w:pPr>
        <w:pStyle w:val="Corpodetexto"/>
        <w:rPr>
          <w:highlight w:val="yellow"/>
          <w:lang w:val="pt-BR" w:eastAsia="pt-BR"/>
        </w:rPr>
      </w:pPr>
    </w:p>
    <w:p w14:paraId="7F0A5CC5" w14:textId="2F17A59C" w:rsidR="00151C55" w:rsidRPr="00FB0818" w:rsidRDefault="000C6E79">
      <w:pPr>
        <w:pStyle w:val="Ttulo1"/>
        <w:rPr>
          <w:rFonts w:ascii="Arial" w:hAnsi="Arial" w:cs="Arial"/>
          <w:b/>
          <w:bCs/>
        </w:rPr>
      </w:pPr>
      <w:bookmarkStart w:id="4" w:name="_Toc200230531"/>
      <w:r w:rsidRPr="00FB0818">
        <w:rPr>
          <w:b/>
          <w:bCs/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626C1FF2" wp14:editId="6F52BC74">
            <wp:simplePos x="0" y="0"/>
            <wp:positionH relativeFrom="margin">
              <wp:align>right</wp:align>
            </wp:positionH>
            <wp:positionV relativeFrom="paragraph">
              <wp:posOffset>380377</wp:posOffset>
            </wp:positionV>
            <wp:extent cx="5943600" cy="3470275"/>
            <wp:effectExtent l="0" t="0" r="0" b="0"/>
            <wp:wrapThrough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hrough>
            <wp:docPr id="1116253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53647" name="Imagem 1" descr="Diagrama&#10;&#10;O conteúdo gerado por IA pode estar incorre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C55" w:rsidRPr="00FB0818">
        <w:rPr>
          <w:b/>
          <w:bCs/>
          <w:lang w:val="pt-BR"/>
        </w:rPr>
        <w:t>6. DIAGRAMA DE MÁQUINA</w:t>
      </w:r>
      <w:bookmarkEnd w:id="4"/>
    </w:p>
    <w:p w14:paraId="7F0A5CC8" w14:textId="45EF708C" w:rsidR="00151C55" w:rsidRDefault="00E46FAE" w:rsidP="000C6E79">
      <w:pPr>
        <w:pStyle w:val="Ttulo1"/>
        <w:numPr>
          <w:ilvl w:val="0"/>
          <w:numId w:val="0"/>
        </w:numPr>
      </w:pPr>
      <w:bookmarkStart w:id="5" w:name="_Toc200230532"/>
      <w:r>
        <w:rPr>
          <w:noProof/>
        </w:rPr>
        <w:lastRenderedPageBreak/>
        <w:drawing>
          <wp:anchor distT="0" distB="0" distL="114300" distR="114300" simplePos="0" relativeHeight="251658247" behindDoc="0" locked="0" layoutInCell="1" allowOverlap="1" wp14:anchorId="090FBB11" wp14:editId="68880448">
            <wp:simplePos x="0" y="0"/>
            <wp:positionH relativeFrom="margin">
              <wp:align>right</wp:align>
            </wp:positionH>
            <wp:positionV relativeFrom="paragraph">
              <wp:posOffset>103193</wp:posOffset>
            </wp:positionV>
            <wp:extent cx="5943600" cy="5683885"/>
            <wp:effectExtent l="0" t="0" r="0" b="0"/>
            <wp:wrapThrough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hrough>
            <wp:docPr id="194797350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73503" name="Imagem 1" descr="Diagrama&#10;&#10;O conteúdo gerado por IA pode estar incorre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</w:p>
    <w:p w14:paraId="3DB99B0B" w14:textId="77777777" w:rsidR="00FB0818" w:rsidRDefault="000C6E79" w:rsidP="00FB0818">
      <w:pPr>
        <w:tabs>
          <w:tab w:val="left" w:pos="3260"/>
        </w:tabs>
        <w:ind w:left="0"/>
        <w:rPr>
          <w:b/>
          <w:bCs/>
          <w:lang w:val="pt-BR" w:eastAsia="pt-BR"/>
        </w:rPr>
      </w:pPr>
      <w:r w:rsidRPr="00FB0818">
        <w:rPr>
          <w:b/>
          <w:bCs/>
          <w:noProof/>
        </w:rPr>
        <w:lastRenderedPageBreak/>
        <w:drawing>
          <wp:anchor distT="0" distB="0" distL="114300" distR="114300" simplePos="0" relativeHeight="251658248" behindDoc="0" locked="0" layoutInCell="1" allowOverlap="1" wp14:anchorId="6E69C817" wp14:editId="6CE2BD49">
            <wp:simplePos x="0" y="0"/>
            <wp:positionH relativeFrom="margin">
              <wp:posOffset>171713</wp:posOffset>
            </wp:positionH>
            <wp:positionV relativeFrom="paragraph">
              <wp:posOffset>16594</wp:posOffset>
            </wp:positionV>
            <wp:extent cx="5883910" cy="6449060"/>
            <wp:effectExtent l="0" t="0" r="2540" b="8890"/>
            <wp:wrapThrough wrapText="bothSides">
              <wp:wrapPolygon edited="0">
                <wp:start x="0" y="0"/>
                <wp:lineTo x="0" y="21566"/>
                <wp:lineTo x="21539" y="21566"/>
                <wp:lineTo x="21539" y="0"/>
                <wp:lineTo x="0" y="0"/>
              </wp:wrapPolygon>
            </wp:wrapThrough>
            <wp:docPr id="210810060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00604" name="Imagem 1" descr="Diagrama&#10;&#10;O conteúdo gerado por IA pode estar incorre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818">
        <w:rPr>
          <w:b/>
          <w:bCs/>
          <w:highlight w:val="yellow"/>
          <w:lang w:val="pt-BR" w:eastAsia="pt-BR"/>
        </w:rPr>
        <w:t>Artefato 10:  Diagrama de máquina de estados para três situações importantes.</w:t>
      </w:r>
    </w:p>
    <w:p w14:paraId="5762E5B7" w14:textId="3320F791" w:rsidR="008B725A" w:rsidRPr="00FB0818" w:rsidRDefault="00FB0818" w:rsidP="00FB0818">
      <w:pPr>
        <w:pStyle w:val="Ttulo1"/>
        <w:rPr>
          <w:rFonts w:cs="Arial"/>
          <w:b/>
          <w:bCs/>
          <w:szCs w:val="24"/>
          <w:lang w:val="pt-BR"/>
        </w:rPr>
      </w:pPr>
      <w:bookmarkStart w:id="6" w:name="_Toc200230533"/>
      <w:r>
        <w:rPr>
          <w:noProof/>
        </w:rPr>
        <w:lastRenderedPageBreak/>
        <w:drawing>
          <wp:anchor distT="0" distB="0" distL="114300" distR="114300" simplePos="0" relativeHeight="251658250" behindDoc="0" locked="0" layoutInCell="1" allowOverlap="1" wp14:anchorId="0B36C00B" wp14:editId="5D0ADD57">
            <wp:simplePos x="0" y="0"/>
            <wp:positionH relativeFrom="margin">
              <wp:posOffset>1388110</wp:posOffset>
            </wp:positionH>
            <wp:positionV relativeFrom="paragraph">
              <wp:posOffset>371475</wp:posOffset>
            </wp:positionV>
            <wp:extent cx="3185795" cy="3950335"/>
            <wp:effectExtent l="0" t="0" r="0" b="0"/>
            <wp:wrapTopAndBottom/>
            <wp:docPr id="171156146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61466" name="Imagem 1" descr="Diagrama&#10;&#10;O conteúdo gerado por IA pode estar incorreto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1" behindDoc="0" locked="0" layoutInCell="1" allowOverlap="1" wp14:anchorId="25B1CFC8" wp14:editId="28F513F1">
            <wp:simplePos x="0" y="0"/>
            <wp:positionH relativeFrom="column">
              <wp:posOffset>1344930</wp:posOffset>
            </wp:positionH>
            <wp:positionV relativeFrom="paragraph">
              <wp:posOffset>4305180</wp:posOffset>
            </wp:positionV>
            <wp:extent cx="3251835" cy="3154680"/>
            <wp:effectExtent l="0" t="0" r="5715" b="7620"/>
            <wp:wrapTopAndBottom/>
            <wp:docPr id="1918215803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15803" name="Imagem 2" descr="Diagrama&#10;&#10;O conteúdo gerado por IA pode estar incorreto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BR"/>
        </w:rPr>
        <w:t>7</w:t>
      </w:r>
      <w:r w:rsidRPr="00FB0818">
        <w:rPr>
          <w:b/>
          <w:bCs/>
          <w:lang w:val="pt-BR"/>
        </w:rPr>
        <w:t xml:space="preserve">. DIAGRAMA DE </w:t>
      </w:r>
      <w:r>
        <w:rPr>
          <w:b/>
          <w:bCs/>
          <w:lang w:val="pt-BR"/>
        </w:rPr>
        <w:t>ATIVIDADE</w:t>
      </w:r>
      <w:bookmarkEnd w:id="6"/>
      <w:r w:rsidRPr="00FB0818">
        <w:rPr>
          <w:b/>
          <w:bCs/>
          <w:lang w:val="pt-BR"/>
        </w:rPr>
        <w:t xml:space="preserve"> </w:t>
      </w:r>
    </w:p>
    <w:p w14:paraId="7F0A5CD7" w14:textId="3C00253D" w:rsidR="00151C55" w:rsidRDefault="00151C55">
      <w:pPr>
        <w:ind w:left="0"/>
      </w:pPr>
    </w:p>
    <w:p w14:paraId="4112F884" w14:textId="0E2C45D4" w:rsidR="0009641F" w:rsidRDefault="0009641F">
      <w:pPr>
        <w:ind w:left="0"/>
      </w:pPr>
    </w:p>
    <w:p w14:paraId="4890A670" w14:textId="463325BF" w:rsidR="0009641F" w:rsidRDefault="0009641F">
      <w:pPr>
        <w:ind w:left="0"/>
      </w:pPr>
      <w:r>
        <w:rPr>
          <w:noProof/>
        </w:rPr>
        <w:lastRenderedPageBreak/>
        <w:drawing>
          <wp:anchor distT="0" distB="0" distL="114300" distR="114300" simplePos="0" relativeHeight="251658252" behindDoc="0" locked="0" layoutInCell="1" allowOverlap="1" wp14:anchorId="28BA004B" wp14:editId="12BA8AB1">
            <wp:simplePos x="0" y="0"/>
            <wp:positionH relativeFrom="margin">
              <wp:align>center</wp:align>
            </wp:positionH>
            <wp:positionV relativeFrom="paragraph">
              <wp:posOffset>77518</wp:posOffset>
            </wp:positionV>
            <wp:extent cx="6365875" cy="4874895"/>
            <wp:effectExtent l="0" t="0" r="0" b="1905"/>
            <wp:wrapTopAndBottom/>
            <wp:docPr id="143041341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13411" name="Imagem 1" descr="Diagrama&#10;&#10;O conteúdo gerado por IA pode estar incorreto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A5CD8" w14:textId="12C63179" w:rsidR="00151C55" w:rsidRDefault="008A407B" w:rsidP="00FB0818">
      <w:pPr>
        <w:pStyle w:val="Ttulo3"/>
        <w:numPr>
          <w:ilvl w:val="0"/>
          <w:numId w:val="0"/>
        </w:numPr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8253" behindDoc="0" locked="0" layoutInCell="1" allowOverlap="1" wp14:anchorId="03D2DC54" wp14:editId="0389072D">
            <wp:simplePos x="0" y="0"/>
            <wp:positionH relativeFrom="margin">
              <wp:align>right</wp:align>
            </wp:positionH>
            <wp:positionV relativeFrom="paragraph">
              <wp:posOffset>-599</wp:posOffset>
            </wp:positionV>
            <wp:extent cx="5943600" cy="5353050"/>
            <wp:effectExtent l="0" t="0" r="0" b="0"/>
            <wp:wrapTopAndBottom/>
            <wp:docPr id="72671961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19610" name="Imagem 1" descr="Diagrama&#10;&#10;O conteúdo gerado por IA pode estar incorreto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C55">
        <w:rPr>
          <w:highlight w:val="yellow"/>
          <w:lang w:val="pt-BR" w:eastAsia="pt-BR"/>
        </w:rPr>
        <w:t>Artefato 13:  Demais diagramas vistos em sala de aula.</w:t>
      </w:r>
    </w:p>
    <w:p w14:paraId="7F0A5CEE" w14:textId="77777777" w:rsidR="00354020" w:rsidRPr="00EB65BF" w:rsidRDefault="00354020">
      <w:pPr>
        <w:rPr>
          <w:lang w:val="pt-BR"/>
        </w:rPr>
      </w:pPr>
      <w:bookmarkStart w:id="7" w:name="__RefHeading___Toc74765368"/>
      <w:bookmarkEnd w:id="7"/>
    </w:p>
    <w:sectPr w:rsidR="00354020" w:rsidRPr="00EB65B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547" w:footer="36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6AD23" w14:textId="77777777" w:rsidR="00C45535" w:rsidRDefault="00C45535">
      <w:pPr>
        <w:spacing w:after="0" w:line="240" w:lineRule="auto"/>
      </w:pPr>
      <w:r>
        <w:separator/>
      </w:r>
    </w:p>
  </w:endnote>
  <w:endnote w:type="continuationSeparator" w:id="0">
    <w:p w14:paraId="39B73C72" w14:textId="77777777" w:rsidR="00C45535" w:rsidRDefault="00C45535">
      <w:pPr>
        <w:spacing w:after="0" w:line="240" w:lineRule="auto"/>
      </w:pPr>
      <w:r>
        <w:continuationSeparator/>
      </w:r>
    </w:p>
  </w:endnote>
  <w:endnote w:type="continuationNotice" w:id="1">
    <w:p w14:paraId="42979E6A" w14:textId="77777777" w:rsidR="00C45535" w:rsidRDefault="00C455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roid Sans Devanagari">
    <w:charset w:val="01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0CE61" w14:textId="77777777" w:rsidR="005307F6" w:rsidRDefault="005307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4" w14:textId="77777777" w:rsidR="00151C55" w:rsidRDefault="00151C55">
    <w:pPr>
      <w:pStyle w:val="Rodap"/>
    </w:pPr>
    <w:r>
      <w:t>[Project Name]</w:t>
    </w:r>
    <w:r>
      <w:br/>
    </w:r>
    <w:r>
      <w:rPr>
        <w:b/>
        <w:bCs/>
      </w:rPr>
      <w:t xml:space="preserve">Project Charter </w:t>
    </w:r>
    <w:r>
      <w:t>[</w:t>
    </w:r>
    <w:r>
      <w:rPr>
        <w:b/>
        <w:bCs/>
      </w:rPr>
      <w:t>Version Number</w:t>
    </w:r>
    <w:r>
      <w:t>] | [Publication Date]</w:t>
    </w:r>
    <w:r>
      <w:tab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0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6" w14:textId="77777777" w:rsidR="00151C55" w:rsidRDefault="00151C55">
    <w:pPr>
      <w:pStyle w:val="Rodap"/>
      <w:pBdr>
        <w:top w:val="none" w:sz="0" w:space="0" w:color="000000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A" w14:textId="77777777" w:rsidR="00151C55" w:rsidRDefault="00151C5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B" w14:textId="7BF8D55C" w:rsidR="00151C55" w:rsidRDefault="00151C55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D" w14:textId="77777777" w:rsidR="00151C55" w:rsidRDefault="00151C55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D08" w14:textId="77777777" w:rsidR="00151C55" w:rsidRDefault="00151C55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CC59A" w14:textId="66606A82" w:rsidR="002B6CD4" w:rsidRDefault="00151C55">
    <w:pPr>
      <w:pStyle w:val="Rodap"/>
      <w:rPr>
        <w:rStyle w:val="Nmerodepgina"/>
        <w:lang w:val="pt-BR"/>
      </w:rPr>
    </w:pPr>
    <w:r>
      <w:rPr>
        <w:b/>
        <w:bCs/>
        <w:lang w:val="pt-BR"/>
      </w:rPr>
      <w:t xml:space="preserve">Página </w:t>
    </w:r>
    <w:r w:rsidR="005307F6" w:rsidRPr="005307F6">
      <w:rPr>
        <w:rStyle w:val="Nmerodepgina"/>
        <w:lang w:val="pt-BR"/>
      </w:rPr>
      <w:fldChar w:fldCharType="begin"/>
    </w:r>
    <w:r w:rsidR="005307F6" w:rsidRPr="005307F6">
      <w:rPr>
        <w:rStyle w:val="Nmerodepgina"/>
        <w:lang w:val="pt-BR"/>
      </w:rPr>
      <w:instrText>PAGE   \* MERGEFORMAT</w:instrText>
    </w:r>
    <w:r w:rsidR="005307F6" w:rsidRPr="005307F6">
      <w:rPr>
        <w:rStyle w:val="Nmerodepgina"/>
        <w:lang w:val="pt-BR"/>
      </w:rPr>
      <w:fldChar w:fldCharType="separate"/>
    </w:r>
    <w:r w:rsidR="005307F6" w:rsidRPr="005307F6">
      <w:rPr>
        <w:rStyle w:val="Nmerodepgina"/>
        <w:lang w:val="pt-BR"/>
      </w:rPr>
      <w:t>1</w:t>
    </w:r>
    <w:r w:rsidR="005307F6" w:rsidRPr="005307F6">
      <w:rPr>
        <w:rStyle w:val="Nmerodepgina"/>
        <w:lang w:val="pt-BR"/>
      </w:rPr>
      <w:fldChar w:fldCharType="end"/>
    </w:r>
  </w:p>
  <w:p w14:paraId="7F0A5D09" w14:textId="727DA982" w:rsidR="00151C55" w:rsidRDefault="00151C55">
    <w:pPr>
      <w:pStyle w:val="Rodap"/>
    </w:pPr>
    <w:r>
      <w:rPr>
        <w:lang w:val="pt-BR"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D0B" w14:textId="77777777" w:rsidR="00151C55" w:rsidRDefault="00151C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BC141" w14:textId="77777777" w:rsidR="00C45535" w:rsidRDefault="00C45535">
      <w:pPr>
        <w:spacing w:after="0" w:line="240" w:lineRule="auto"/>
      </w:pPr>
      <w:r>
        <w:separator/>
      </w:r>
    </w:p>
  </w:footnote>
  <w:footnote w:type="continuationSeparator" w:id="0">
    <w:p w14:paraId="3E8EFF55" w14:textId="77777777" w:rsidR="00C45535" w:rsidRDefault="00C45535">
      <w:pPr>
        <w:spacing w:after="0" w:line="240" w:lineRule="auto"/>
      </w:pPr>
      <w:r>
        <w:continuationSeparator/>
      </w:r>
    </w:p>
  </w:footnote>
  <w:footnote w:type="continuationNotice" w:id="1">
    <w:p w14:paraId="2DC321BD" w14:textId="77777777" w:rsidR="00C45535" w:rsidRDefault="00C455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B5B40" w14:textId="77777777" w:rsidR="005307F6" w:rsidRDefault="005307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3" w14:textId="77777777" w:rsidR="00151C55" w:rsidRDefault="00151C55">
    <w:pPr>
      <w:pStyle w:val="Cabealho"/>
      <w:tabs>
        <w:tab w:val="left" w:pos="5940"/>
      </w:tabs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5" w14:textId="77777777" w:rsidR="00151C55" w:rsidRDefault="00151C55">
    <w:pPr>
      <w:pStyle w:val="Cabealho"/>
      <w:pBdr>
        <w:bottom w:val="none" w:sz="0" w:space="0" w:color="000000"/>
      </w:pBdr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7" w14:textId="77777777" w:rsidR="00151C55" w:rsidRDefault="00151C5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8" w14:textId="77777777" w:rsidR="00151C55" w:rsidRPr="00EB65BF" w:rsidRDefault="00151C55">
    <w:pPr>
      <w:pStyle w:val="Cabealho"/>
      <w:rPr>
        <w:lang w:val="pt-BR"/>
      </w:rPr>
    </w:pPr>
    <w:r>
      <w:rPr>
        <w:lang w:val="pt-BR"/>
      </w:rPr>
      <w:t>Nome dos estudantes</w:t>
    </w:r>
    <w:r w:rsidR="0058088B">
      <w:rPr>
        <w:lang w:val="pt-BR"/>
      </w:rPr>
      <w:t>: Eduardo Ferreira de Melo e Daniel de Almeida Santos Bina</w:t>
    </w:r>
    <w:r>
      <w:rPr>
        <w:lang w:val="pt-BR"/>
      </w:rPr>
      <w:t xml:space="preserve">                                                                                                           Modelagem de Sistemas Computacionais</w:t>
    </w:r>
  </w:p>
  <w:p w14:paraId="7F0A5CF9" w14:textId="71C99E39" w:rsidR="00151C55" w:rsidRPr="00EB65BF" w:rsidRDefault="00151C55">
    <w:pPr>
      <w:pStyle w:val="Cabealho"/>
      <w:rPr>
        <w:lang w:val="pt-BR"/>
      </w:rPr>
    </w:pPr>
    <w:r w:rsidRPr="00EB65BF">
      <w:rPr>
        <w:lang w:val="pt-BR"/>
      </w:rPr>
      <w:t>Nome do projeto:</w:t>
    </w:r>
    <w:r w:rsidR="0058088B" w:rsidRPr="00EB65BF">
      <w:rPr>
        <w:lang w:val="pt-BR"/>
      </w:rPr>
      <w:t xml:space="preserve"> </w:t>
    </w:r>
    <w:proofErr w:type="spellStart"/>
    <w:r w:rsidR="0058088B" w:rsidRPr="00EB65BF">
      <w:rPr>
        <w:lang w:val="pt-BR"/>
      </w:rPr>
      <w:t>GestFlow</w:t>
    </w:r>
    <w:proofErr w:type="spellEnd"/>
    <w:r w:rsidRPr="00EB65BF">
      <w:rPr>
        <w:lang w:val="pt-BR"/>
      </w:rPr>
      <w:tab/>
    </w:r>
    <w:r w:rsidRPr="00EB65BF">
      <w:rPr>
        <w:lang w:val="pt-BR"/>
      </w:rPr>
      <w:tab/>
      <w:t xml:space="preserve">Versão: 1.0 | Data: </w:t>
    </w:r>
    <w:r w:rsidR="0058088B">
      <w:rPr>
        <w:lang w:val="pt-BR"/>
      </w:rPr>
      <w:t>0</w:t>
    </w:r>
    <w:r w:rsidR="005307F6">
      <w:rPr>
        <w:lang w:val="pt-BR"/>
      </w:rPr>
      <w:t>6</w:t>
    </w:r>
    <w:r w:rsidR="0058088B">
      <w:rPr>
        <w:lang w:val="pt-BR"/>
      </w:rPr>
      <w:t>/0</w:t>
    </w:r>
    <w:r w:rsidR="005307F6">
      <w:rPr>
        <w:lang w:val="pt-BR"/>
      </w:rPr>
      <w:t>6</w:t>
    </w:r>
    <w:r w:rsidR="0058088B">
      <w:rPr>
        <w:lang w:val="pt-BR"/>
      </w:rPr>
      <w:t>/2025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CFC" w14:textId="77777777" w:rsidR="00151C55" w:rsidRDefault="00151C5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D05" w14:textId="77777777" w:rsidR="00151C55" w:rsidRDefault="00151C5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8B4A5" w14:textId="77777777" w:rsidR="00BB11C9" w:rsidRPr="00EB65BF" w:rsidRDefault="00BB11C9" w:rsidP="00BB11C9">
    <w:pPr>
      <w:pStyle w:val="Cabealho"/>
      <w:rPr>
        <w:lang w:val="pt-BR"/>
      </w:rPr>
    </w:pPr>
    <w:r>
      <w:rPr>
        <w:lang w:val="pt-BR"/>
      </w:rPr>
      <w:t>Nome dos estudantes: Eduardo Ferreira de Melo e Daniel de Almeida Santos Bina                                                                                                           Modelagem de Sistemas Computacionais</w:t>
    </w:r>
  </w:p>
  <w:p w14:paraId="7F0A5D07" w14:textId="1549AAC3" w:rsidR="00151C55" w:rsidRPr="00A50E5C" w:rsidRDefault="00BB11C9" w:rsidP="00BB11C9">
    <w:pPr>
      <w:pStyle w:val="Cabealho"/>
      <w:tabs>
        <w:tab w:val="left" w:pos="4621"/>
      </w:tabs>
      <w:rPr>
        <w:lang w:val="pt-BR"/>
      </w:rPr>
    </w:pPr>
    <w:r w:rsidRPr="00EB65BF">
      <w:rPr>
        <w:lang w:val="pt-BR"/>
      </w:rPr>
      <w:t xml:space="preserve">Nome do projeto: </w:t>
    </w:r>
    <w:proofErr w:type="spellStart"/>
    <w:r w:rsidRPr="00EB65BF">
      <w:rPr>
        <w:lang w:val="pt-BR"/>
      </w:rPr>
      <w:t>GestFlow</w:t>
    </w:r>
    <w:proofErr w:type="spellEnd"/>
    <w:r w:rsidRPr="00EB65BF">
      <w:rPr>
        <w:lang w:val="pt-BR"/>
      </w:rPr>
      <w:tab/>
    </w:r>
    <w:r w:rsidRPr="00EB65BF">
      <w:rPr>
        <w:lang w:val="pt-BR"/>
      </w:rPr>
      <w:tab/>
    </w:r>
    <w:r w:rsidRPr="00EB65BF">
      <w:rPr>
        <w:lang w:val="pt-BR"/>
      </w:rPr>
      <w:tab/>
      <w:t xml:space="preserve">Versão: 1.0 | Data: </w:t>
    </w:r>
    <w:r>
      <w:rPr>
        <w:lang w:val="pt-BR"/>
      </w:rPr>
      <w:t>0</w:t>
    </w:r>
    <w:r w:rsidR="00F757C9">
      <w:rPr>
        <w:lang w:val="pt-BR"/>
      </w:rPr>
      <w:t>6</w:t>
    </w:r>
    <w:r>
      <w:rPr>
        <w:lang w:val="pt-BR"/>
      </w:rPr>
      <w:t>/0</w:t>
    </w:r>
    <w:r w:rsidR="00F757C9">
      <w:rPr>
        <w:lang w:val="pt-BR"/>
      </w:rPr>
      <w:t>6</w:t>
    </w:r>
    <w:r>
      <w:rPr>
        <w:lang w:val="pt-BR"/>
      </w:rPr>
      <w:t>/2025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A5D0A" w14:textId="77777777" w:rsidR="00151C55" w:rsidRDefault="00151C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2160" w:hanging="180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20"/>
    <w:lvl w:ilvl="0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ascii="Liberation Serif" w:hAnsi="Liberation Serif" w:hint="default"/>
        <w:color w:val="000000"/>
      </w:rPr>
    </w:lvl>
  </w:abstractNum>
  <w:abstractNum w:abstractNumId="5" w15:restartNumberingAfterBreak="0">
    <w:nsid w:val="00000006"/>
    <w:multiLevelType w:val="multilevel"/>
    <w:tmpl w:val="00000006"/>
    <w:name w:val="WW8Num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31"/>
    <w:lvl w:ilvl="0">
      <w:start w:val="1"/>
      <w:numFmt w:val="bullet"/>
      <w:pStyle w:val="List-bullet"/>
      <w:lvlText w:val="•"/>
      <w:lvlJc w:val="left"/>
      <w:pPr>
        <w:tabs>
          <w:tab w:val="num" w:pos="1454"/>
        </w:tabs>
        <w:ind w:left="1454" w:hanging="360"/>
      </w:pPr>
      <w:rPr>
        <w:rFonts w:ascii="Liberation Serif" w:hAnsi="Liberation Serif" w:hint="default"/>
        <w:color w:val="000000"/>
        <w:sz w:val="18"/>
      </w:rPr>
    </w:lvl>
  </w:abstractNum>
  <w:abstractNum w:abstractNumId="7" w15:restartNumberingAfterBreak="0">
    <w:nsid w:val="07C94AC0"/>
    <w:multiLevelType w:val="multilevel"/>
    <w:tmpl w:val="CAC0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FB287A"/>
    <w:multiLevelType w:val="multilevel"/>
    <w:tmpl w:val="333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153F3"/>
    <w:multiLevelType w:val="multilevel"/>
    <w:tmpl w:val="CEF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21296"/>
    <w:multiLevelType w:val="multilevel"/>
    <w:tmpl w:val="84C4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C1CA4"/>
    <w:multiLevelType w:val="multilevel"/>
    <w:tmpl w:val="0BDE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65E23"/>
    <w:multiLevelType w:val="multilevel"/>
    <w:tmpl w:val="6880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66214"/>
    <w:multiLevelType w:val="multilevel"/>
    <w:tmpl w:val="C13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50F5D"/>
    <w:multiLevelType w:val="multilevel"/>
    <w:tmpl w:val="39A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22612"/>
    <w:multiLevelType w:val="hybridMultilevel"/>
    <w:tmpl w:val="2CBCB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5971">
    <w:abstractNumId w:val="0"/>
  </w:num>
  <w:num w:numId="2" w16cid:durableId="1208025426">
    <w:abstractNumId w:val="1"/>
  </w:num>
  <w:num w:numId="3" w16cid:durableId="1317146823">
    <w:abstractNumId w:val="2"/>
  </w:num>
  <w:num w:numId="4" w16cid:durableId="1153259120">
    <w:abstractNumId w:val="3"/>
  </w:num>
  <w:num w:numId="5" w16cid:durableId="1326320671">
    <w:abstractNumId w:val="4"/>
  </w:num>
  <w:num w:numId="6" w16cid:durableId="910777647">
    <w:abstractNumId w:val="5"/>
  </w:num>
  <w:num w:numId="7" w16cid:durableId="294681968">
    <w:abstractNumId w:val="6"/>
  </w:num>
  <w:num w:numId="8" w16cid:durableId="1133601024">
    <w:abstractNumId w:val="15"/>
  </w:num>
  <w:num w:numId="9" w16cid:durableId="503516840">
    <w:abstractNumId w:val="14"/>
  </w:num>
  <w:num w:numId="10" w16cid:durableId="2093699022">
    <w:abstractNumId w:val="13"/>
  </w:num>
  <w:num w:numId="11" w16cid:durableId="1565987198">
    <w:abstractNumId w:val="10"/>
  </w:num>
  <w:num w:numId="12" w16cid:durableId="1675448592">
    <w:abstractNumId w:val="8"/>
  </w:num>
  <w:num w:numId="13" w16cid:durableId="574126186">
    <w:abstractNumId w:val="9"/>
  </w:num>
  <w:num w:numId="14" w16cid:durableId="1446464714">
    <w:abstractNumId w:val="7"/>
  </w:num>
  <w:num w:numId="15" w16cid:durableId="894122023">
    <w:abstractNumId w:val="11"/>
  </w:num>
  <w:num w:numId="16" w16cid:durableId="270012373">
    <w:abstractNumId w:val="12"/>
  </w:num>
  <w:num w:numId="17" w16cid:durableId="7513159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4921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47"/>
    <w:rsid w:val="00005527"/>
    <w:rsid w:val="0000720E"/>
    <w:rsid w:val="000107DD"/>
    <w:rsid w:val="00011DA9"/>
    <w:rsid w:val="0001214C"/>
    <w:rsid w:val="00012A34"/>
    <w:rsid w:val="00013245"/>
    <w:rsid w:val="0001506F"/>
    <w:rsid w:val="00020AB9"/>
    <w:rsid w:val="000332D9"/>
    <w:rsid w:val="00035766"/>
    <w:rsid w:val="00037F19"/>
    <w:rsid w:val="00040ED4"/>
    <w:rsid w:val="00042146"/>
    <w:rsid w:val="00042569"/>
    <w:rsid w:val="00042EA7"/>
    <w:rsid w:val="00044DDF"/>
    <w:rsid w:val="00045ED7"/>
    <w:rsid w:val="00054240"/>
    <w:rsid w:val="00056CFF"/>
    <w:rsid w:val="00057D42"/>
    <w:rsid w:val="00067488"/>
    <w:rsid w:val="00071C56"/>
    <w:rsid w:val="00071C8F"/>
    <w:rsid w:val="00077832"/>
    <w:rsid w:val="00087990"/>
    <w:rsid w:val="000930B9"/>
    <w:rsid w:val="0009489C"/>
    <w:rsid w:val="00095DB4"/>
    <w:rsid w:val="0009641F"/>
    <w:rsid w:val="000B4D00"/>
    <w:rsid w:val="000C0612"/>
    <w:rsid w:val="000C6E79"/>
    <w:rsid w:val="000D5AA3"/>
    <w:rsid w:val="000E1731"/>
    <w:rsid w:val="000E46AC"/>
    <w:rsid w:val="000E516E"/>
    <w:rsid w:val="000E7E0C"/>
    <w:rsid w:val="000F04B0"/>
    <w:rsid w:val="000F57AF"/>
    <w:rsid w:val="000F79B9"/>
    <w:rsid w:val="0010129F"/>
    <w:rsid w:val="00106A08"/>
    <w:rsid w:val="001216E3"/>
    <w:rsid w:val="00135948"/>
    <w:rsid w:val="00135967"/>
    <w:rsid w:val="001379DB"/>
    <w:rsid w:val="001429FE"/>
    <w:rsid w:val="00143571"/>
    <w:rsid w:val="00151667"/>
    <w:rsid w:val="00151C55"/>
    <w:rsid w:val="00152071"/>
    <w:rsid w:val="001536AF"/>
    <w:rsid w:val="00153FF7"/>
    <w:rsid w:val="00155175"/>
    <w:rsid w:val="001606FE"/>
    <w:rsid w:val="0016752E"/>
    <w:rsid w:val="00181EC4"/>
    <w:rsid w:val="00187D36"/>
    <w:rsid w:val="001A44FE"/>
    <w:rsid w:val="001A7DF0"/>
    <w:rsid w:val="001B4726"/>
    <w:rsid w:val="001C0D55"/>
    <w:rsid w:val="001C181F"/>
    <w:rsid w:val="001C1902"/>
    <w:rsid w:val="001C3771"/>
    <w:rsid w:val="001D000B"/>
    <w:rsid w:val="001E5DCB"/>
    <w:rsid w:val="001E6947"/>
    <w:rsid w:val="001F06C6"/>
    <w:rsid w:val="001F3768"/>
    <w:rsid w:val="002009B6"/>
    <w:rsid w:val="002040CB"/>
    <w:rsid w:val="0020560F"/>
    <w:rsid w:val="00205701"/>
    <w:rsid w:val="00213744"/>
    <w:rsid w:val="00213C04"/>
    <w:rsid w:val="00223C09"/>
    <w:rsid w:val="00224D31"/>
    <w:rsid w:val="0022549D"/>
    <w:rsid w:val="002268FF"/>
    <w:rsid w:val="00231AC4"/>
    <w:rsid w:val="002355F6"/>
    <w:rsid w:val="00240D30"/>
    <w:rsid w:val="00244B67"/>
    <w:rsid w:val="00245495"/>
    <w:rsid w:val="00246D8B"/>
    <w:rsid w:val="0025070F"/>
    <w:rsid w:val="00252BCD"/>
    <w:rsid w:val="00254A5C"/>
    <w:rsid w:val="002710F0"/>
    <w:rsid w:val="00285738"/>
    <w:rsid w:val="00285E1E"/>
    <w:rsid w:val="002A673C"/>
    <w:rsid w:val="002B6CD4"/>
    <w:rsid w:val="002C08B2"/>
    <w:rsid w:val="002C20C1"/>
    <w:rsid w:val="002C3294"/>
    <w:rsid w:val="002C4A8A"/>
    <w:rsid w:val="002D26F6"/>
    <w:rsid w:val="002D3939"/>
    <w:rsid w:val="002D70C2"/>
    <w:rsid w:val="002E45C3"/>
    <w:rsid w:val="002E723A"/>
    <w:rsid w:val="002E7F37"/>
    <w:rsid w:val="002F4D90"/>
    <w:rsid w:val="0030727B"/>
    <w:rsid w:val="00307DAF"/>
    <w:rsid w:val="00310656"/>
    <w:rsid w:val="00322E3F"/>
    <w:rsid w:val="00331424"/>
    <w:rsid w:val="00335D5E"/>
    <w:rsid w:val="003446A9"/>
    <w:rsid w:val="0035255C"/>
    <w:rsid w:val="00354020"/>
    <w:rsid w:val="003542F6"/>
    <w:rsid w:val="00354330"/>
    <w:rsid w:val="00367F50"/>
    <w:rsid w:val="00372DDC"/>
    <w:rsid w:val="00373B15"/>
    <w:rsid w:val="00380C12"/>
    <w:rsid w:val="00390512"/>
    <w:rsid w:val="00391D7C"/>
    <w:rsid w:val="00393956"/>
    <w:rsid w:val="003A79D8"/>
    <w:rsid w:val="003B198F"/>
    <w:rsid w:val="003B2CE2"/>
    <w:rsid w:val="003B45BF"/>
    <w:rsid w:val="003B5873"/>
    <w:rsid w:val="003C511B"/>
    <w:rsid w:val="003D0B35"/>
    <w:rsid w:val="003D59DF"/>
    <w:rsid w:val="003D6CBE"/>
    <w:rsid w:val="003D7AAA"/>
    <w:rsid w:val="003E4469"/>
    <w:rsid w:val="003E5E9B"/>
    <w:rsid w:val="003F1C93"/>
    <w:rsid w:val="00401926"/>
    <w:rsid w:val="00414301"/>
    <w:rsid w:val="00414EDC"/>
    <w:rsid w:val="00415D68"/>
    <w:rsid w:val="00417BBC"/>
    <w:rsid w:val="00423768"/>
    <w:rsid w:val="004237B8"/>
    <w:rsid w:val="0044265E"/>
    <w:rsid w:val="00442FD8"/>
    <w:rsid w:val="00450124"/>
    <w:rsid w:val="0045152E"/>
    <w:rsid w:val="00453F58"/>
    <w:rsid w:val="00455AA2"/>
    <w:rsid w:val="00455FB4"/>
    <w:rsid w:val="004614AF"/>
    <w:rsid w:val="0046307C"/>
    <w:rsid w:val="004668F7"/>
    <w:rsid w:val="004740D9"/>
    <w:rsid w:val="00482669"/>
    <w:rsid w:val="00483F9B"/>
    <w:rsid w:val="00491481"/>
    <w:rsid w:val="004930D3"/>
    <w:rsid w:val="004931CE"/>
    <w:rsid w:val="004A1BD4"/>
    <w:rsid w:val="004A25CA"/>
    <w:rsid w:val="004A6428"/>
    <w:rsid w:val="004B0F62"/>
    <w:rsid w:val="004B56A6"/>
    <w:rsid w:val="004C02B7"/>
    <w:rsid w:val="004C2121"/>
    <w:rsid w:val="004C6EE2"/>
    <w:rsid w:val="004D132C"/>
    <w:rsid w:val="004E6845"/>
    <w:rsid w:val="004F6E26"/>
    <w:rsid w:val="00504B28"/>
    <w:rsid w:val="00512796"/>
    <w:rsid w:val="00512E19"/>
    <w:rsid w:val="005201AB"/>
    <w:rsid w:val="00523D2C"/>
    <w:rsid w:val="00527848"/>
    <w:rsid w:val="0053013E"/>
    <w:rsid w:val="005307F6"/>
    <w:rsid w:val="00531AE2"/>
    <w:rsid w:val="00534A79"/>
    <w:rsid w:val="00543711"/>
    <w:rsid w:val="00545408"/>
    <w:rsid w:val="00553EFB"/>
    <w:rsid w:val="005556BB"/>
    <w:rsid w:val="00555C13"/>
    <w:rsid w:val="005607D3"/>
    <w:rsid w:val="00561667"/>
    <w:rsid w:val="005645D0"/>
    <w:rsid w:val="00566D1D"/>
    <w:rsid w:val="00570111"/>
    <w:rsid w:val="00574185"/>
    <w:rsid w:val="00574AFC"/>
    <w:rsid w:val="0057594B"/>
    <w:rsid w:val="00575B58"/>
    <w:rsid w:val="0058088B"/>
    <w:rsid w:val="00591F9F"/>
    <w:rsid w:val="0059403B"/>
    <w:rsid w:val="005941BB"/>
    <w:rsid w:val="0059431F"/>
    <w:rsid w:val="005A1A4F"/>
    <w:rsid w:val="005A2455"/>
    <w:rsid w:val="005A3CB2"/>
    <w:rsid w:val="005B5817"/>
    <w:rsid w:val="005C0984"/>
    <w:rsid w:val="005C3549"/>
    <w:rsid w:val="005C575C"/>
    <w:rsid w:val="005C6330"/>
    <w:rsid w:val="005C70A2"/>
    <w:rsid w:val="005C726C"/>
    <w:rsid w:val="005D0758"/>
    <w:rsid w:val="005E1AE2"/>
    <w:rsid w:val="005E7276"/>
    <w:rsid w:val="005E73F5"/>
    <w:rsid w:val="005E7EEB"/>
    <w:rsid w:val="005F2068"/>
    <w:rsid w:val="005F2141"/>
    <w:rsid w:val="005F4F52"/>
    <w:rsid w:val="00602D12"/>
    <w:rsid w:val="00604E49"/>
    <w:rsid w:val="006057AE"/>
    <w:rsid w:val="00611519"/>
    <w:rsid w:val="00613FF1"/>
    <w:rsid w:val="00620289"/>
    <w:rsid w:val="006214FB"/>
    <w:rsid w:val="006272C9"/>
    <w:rsid w:val="00627BF1"/>
    <w:rsid w:val="00630AD8"/>
    <w:rsid w:val="00630EC3"/>
    <w:rsid w:val="00635204"/>
    <w:rsid w:val="00637D4E"/>
    <w:rsid w:val="00646083"/>
    <w:rsid w:val="0064701B"/>
    <w:rsid w:val="00651BE9"/>
    <w:rsid w:val="0065255E"/>
    <w:rsid w:val="0065332B"/>
    <w:rsid w:val="006537AA"/>
    <w:rsid w:val="00656ECA"/>
    <w:rsid w:val="006618CE"/>
    <w:rsid w:val="00665396"/>
    <w:rsid w:val="00671C1A"/>
    <w:rsid w:val="006730D1"/>
    <w:rsid w:val="00684FDE"/>
    <w:rsid w:val="00687799"/>
    <w:rsid w:val="006A0314"/>
    <w:rsid w:val="006A079F"/>
    <w:rsid w:val="006A7530"/>
    <w:rsid w:val="006C00B7"/>
    <w:rsid w:val="006C0A1D"/>
    <w:rsid w:val="006C0E46"/>
    <w:rsid w:val="006C1596"/>
    <w:rsid w:val="006C37FC"/>
    <w:rsid w:val="006D7CE4"/>
    <w:rsid w:val="006E4D5C"/>
    <w:rsid w:val="006F441B"/>
    <w:rsid w:val="006F7974"/>
    <w:rsid w:val="006F7D81"/>
    <w:rsid w:val="00702024"/>
    <w:rsid w:val="00703FD9"/>
    <w:rsid w:val="00707BC9"/>
    <w:rsid w:val="00707D42"/>
    <w:rsid w:val="00714D6E"/>
    <w:rsid w:val="00717A63"/>
    <w:rsid w:val="0072656E"/>
    <w:rsid w:val="007332DA"/>
    <w:rsid w:val="007400B2"/>
    <w:rsid w:val="00742725"/>
    <w:rsid w:val="007445E9"/>
    <w:rsid w:val="00753E0D"/>
    <w:rsid w:val="00757867"/>
    <w:rsid w:val="00764C96"/>
    <w:rsid w:val="00771D42"/>
    <w:rsid w:val="00772992"/>
    <w:rsid w:val="00785288"/>
    <w:rsid w:val="00786028"/>
    <w:rsid w:val="0078639C"/>
    <w:rsid w:val="007917AC"/>
    <w:rsid w:val="00793947"/>
    <w:rsid w:val="0079401E"/>
    <w:rsid w:val="00795214"/>
    <w:rsid w:val="007A0D28"/>
    <w:rsid w:val="007A3162"/>
    <w:rsid w:val="007B2C2D"/>
    <w:rsid w:val="007B3BA2"/>
    <w:rsid w:val="007B79EB"/>
    <w:rsid w:val="007D480B"/>
    <w:rsid w:val="007D69F7"/>
    <w:rsid w:val="007F0924"/>
    <w:rsid w:val="0080509D"/>
    <w:rsid w:val="0080549B"/>
    <w:rsid w:val="0081010A"/>
    <w:rsid w:val="0081123E"/>
    <w:rsid w:val="00812051"/>
    <w:rsid w:val="00812AEA"/>
    <w:rsid w:val="00812BAD"/>
    <w:rsid w:val="00817682"/>
    <w:rsid w:val="00822B61"/>
    <w:rsid w:val="0082420D"/>
    <w:rsid w:val="00831BB6"/>
    <w:rsid w:val="00836A10"/>
    <w:rsid w:val="00837B6B"/>
    <w:rsid w:val="008463D8"/>
    <w:rsid w:val="00851728"/>
    <w:rsid w:val="00852368"/>
    <w:rsid w:val="00854B6C"/>
    <w:rsid w:val="00857BD4"/>
    <w:rsid w:val="00865AC8"/>
    <w:rsid w:val="00875CB9"/>
    <w:rsid w:val="00875F62"/>
    <w:rsid w:val="00880B99"/>
    <w:rsid w:val="00881CD3"/>
    <w:rsid w:val="0088419D"/>
    <w:rsid w:val="0088565A"/>
    <w:rsid w:val="008927E7"/>
    <w:rsid w:val="0089786B"/>
    <w:rsid w:val="008A131E"/>
    <w:rsid w:val="008A1D33"/>
    <w:rsid w:val="008A407B"/>
    <w:rsid w:val="008B1E27"/>
    <w:rsid w:val="008B4B80"/>
    <w:rsid w:val="008B725A"/>
    <w:rsid w:val="008B7E46"/>
    <w:rsid w:val="008C45A2"/>
    <w:rsid w:val="008C7C8A"/>
    <w:rsid w:val="008D3D6A"/>
    <w:rsid w:val="008D3E47"/>
    <w:rsid w:val="008E13C3"/>
    <w:rsid w:val="008E1573"/>
    <w:rsid w:val="008E7DF6"/>
    <w:rsid w:val="008F02D2"/>
    <w:rsid w:val="008F6F4A"/>
    <w:rsid w:val="0090071B"/>
    <w:rsid w:val="00901AED"/>
    <w:rsid w:val="00902240"/>
    <w:rsid w:val="009126BC"/>
    <w:rsid w:val="00922397"/>
    <w:rsid w:val="00924797"/>
    <w:rsid w:val="0093070F"/>
    <w:rsid w:val="00941144"/>
    <w:rsid w:val="00942C16"/>
    <w:rsid w:val="009465D4"/>
    <w:rsid w:val="00950E09"/>
    <w:rsid w:val="0095116D"/>
    <w:rsid w:val="00954B77"/>
    <w:rsid w:val="00954BC6"/>
    <w:rsid w:val="00954C3A"/>
    <w:rsid w:val="00956632"/>
    <w:rsid w:val="00961141"/>
    <w:rsid w:val="0097112B"/>
    <w:rsid w:val="00972EB8"/>
    <w:rsid w:val="00972F2F"/>
    <w:rsid w:val="00974AB3"/>
    <w:rsid w:val="00983812"/>
    <w:rsid w:val="0099404D"/>
    <w:rsid w:val="00996E5E"/>
    <w:rsid w:val="009A0007"/>
    <w:rsid w:val="009A35EA"/>
    <w:rsid w:val="009A3B96"/>
    <w:rsid w:val="009A57A6"/>
    <w:rsid w:val="009A59A8"/>
    <w:rsid w:val="009A5C2E"/>
    <w:rsid w:val="009A6683"/>
    <w:rsid w:val="009B036F"/>
    <w:rsid w:val="009B14C1"/>
    <w:rsid w:val="009B28B8"/>
    <w:rsid w:val="009B5655"/>
    <w:rsid w:val="009B7C97"/>
    <w:rsid w:val="009C4254"/>
    <w:rsid w:val="009D6156"/>
    <w:rsid w:val="009E5D80"/>
    <w:rsid w:val="009F15A1"/>
    <w:rsid w:val="009F5EB2"/>
    <w:rsid w:val="009F605C"/>
    <w:rsid w:val="009F6116"/>
    <w:rsid w:val="00A00205"/>
    <w:rsid w:val="00A00CA4"/>
    <w:rsid w:val="00A0382F"/>
    <w:rsid w:val="00A04954"/>
    <w:rsid w:val="00A05A47"/>
    <w:rsid w:val="00A06550"/>
    <w:rsid w:val="00A06819"/>
    <w:rsid w:val="00A1026B"/>
    <w:rsid w:val="00A20CA4"/>
    <w:rsid w:val="00A22BA0"/>
    <w:rsid w:val="00A250BC"/>
    <w:rsid w:val="00A41AE4"/>
    <w:rsid w:val="00A50E5C"/>
    <w:rsid w:val="00A61E76"/>
    <w:rsid w:val="00A63136"/>
    <w:rsid w:val="00A7558F"/>
    <w:rsid w:val="00A80EC3"/>
    <w:rsid w:val="00A826E0"/>
    <w:rsid w:val="00A82CFE"/>
    <w:rsid w:val="00A84845"/>
    <w:rsid w:val="00A86BCD"/>
    <w:rsid w:val="00A95A0C"/>
    <w:rsid w:val="00AA5C30"/>
    <w:rsid w:val="00AA6B82"/>
    <w:rsid w:val="00AA7B23"/>
    <w:rsid w:val="00AA7B9F"/>
    <w:rsid w:val="00AB1666"/>
    <w:rsid w:val="00AB17C2"/>
    <w:rsid w:val="00AC08D2"/>
    <w:rsid w:val="00AC1CFA"/>
    <w:rsid w:val="00AC3628"/>
    <w:rsid w:val="00AC6785"/>
    <w:rsid w:val="00AE5AE7"/>
    <w:rsid w:val="00AE68B3"/>
    <w:rsid w:val="00B06BCE"/>
    <w:rsid w:val="00B150CC"/>
    <w:rsid w:val="00B16278"/>
    <w:rsid w:val="00B172D8"/>
    <w:rsid w:val="00B30486"/>
    <w:rsid w:val="00B34E06"/>
    <w:rsid w:val="00B36188"/>
    <w:rsid w:val="00B41975"/>
    <w:rsid w:val="00B45E1E"/>
    <w:rsid w:val="00B46A53"/>
    <w:rsid w:val="00B5115C"/>
    <w:rsid w:val="00B5124D"/>
    <w:rsid w:val="00B527EF"/>
    <w:rsid w:val="00B53466"/>
    <w:rsid w:val="00B554FF"/>
    <w:rsid w:val="00B60036"/>
    <w:rsid w:val="00B612AF"/>
    <w:rsid w:val="00B630FB"/>
    <w:rsid w:val="00B63BCB"/>
    <w:rsid w:val="00B66AB9"/>
    <w:rsid w:val="00B715EE"/>
    <w:rsid w:val="00B73186"/>
    <w:rsid w:val="00B81DCB"/>
    <w:rsid w:val="00B82E92"/>
    <w:rsid w:val="00B82FC3"/>
    <w:rsid w:val="00B91156"/>
    <w:rsid w:val="00B935E9"/>
    <w:rsid w:val="00B97CC7"/>
    <w:rsid w:val="00BA15F4"/>
    <w:rsid w:val="00BA2855"/>
    <w:rsid w:val="00BB11C9"/>
    <w:rsid w:val="00BB131E"/>
    <w:rsid w:val="00BC126D"/>
    <w:rsid w:val="00BC1780"/>
    <w:rsid w:val="00BC7266"/>
    <w:rsid w:val="00BC7FB0"/>
    <w:rsid w:val="00BD437A"/>
    <w:rsid w:val="00BE3DC3"/>
    <w:rsid w:val="00BF1888"/>
    <w:rsid w:val="00BF22A1"/>
    <w:rsid w:val="00BF6886"/>
    <w:rsid w:val="00BF6E03"/>
    <w:rsid w:val="00BF7E1F"/>
    <w:rsid w:val="00C00BC4"/>
    <w:rsid w:val="00C102AB"/>
    <w:rsid w:val="00C108D6"/>
    <w:rsid w:val="00C11E6A"/>
    <w:rsid w:val="00C14E9B"/>
    <w:rsid w:val="00C3629D"/>
    <w:rsid w:val="00C4156D"/>
    <w:rsid w:val="00C45535"/>
    <w:rsid w:val="00C51065"/>
    <w:rsid w:val="00C56D44"/>
    <w:rsid w:val="00C60FD0"/>
    <w:rsid w:val="00C612C5"/>
    <w:rsid w:val="00C7196A"/>
    <w:rsid w:val="00C74403"/>
    <w:rsid w:val="00C75728"/>
    <w:rsid w:val="00C75DF6"/>
    <w:rsid w:val="00C94416"/>
    <w:rsid w:val="00CB157D"/>
    <w:rsid w:val="00CB2541"/>
    <w:rsid w:val="00CD04CF"/>
    <w:rsid w:val="00CD172E"/>
    <w:rsid w:val="00CD7000"/>
    <w:rsid w:val="00CE4D5A"/>
    <w:rsid w:val="00CF4FFB"/>
    <w:rsid w:val="00CF771E"/>
    <w:rsid w:val="00D0082F"/>
    <w:rsid w:val="00D11A1D"/>
    <w:rsid w:val="00D14BA6"/>
    <w:rsid w:val="00D2541E"/>
    <w:rsid w:val="00D25B4B"/>
    <w:rsid w:val="00D33E42"/>
    <w:rsid w:val="00D37FFB"/>
    <w:rsid w:val="00D404D5"/>
    <w:rsid w:val="00D428A5"/>
    <w:rsid w:val="00D432FA"/>
    <w:rsid w:val="00D43CC5"/>
    <w:rsid w:val="00D50E65"/>
    <w:rsid w:val="00D52FD1"/>
    <w:rsid w:val="00D5369C"/>
    <w:rsid w:val="00D54E3E"/>
    <w:rsid w:val="00D61554"/>
    <w:rsid w:val="00D6343B"/>
    <w:rsid w:val="00D70371"/>
    <w:rsid w:val="00D71883"/>
    <w:rsid w:val="00D80348"/>
    <w:rsid w:val="00D80B96"/>
    <w:rsid w:val="00D820F9"/>
    <w:rsid w:val="00D85F9B"/>
    <w:rsid w:val="00D94910"/>
    <w:rsid w:val="00D96739"/>
    <w:rsid w:val="00D96CA4"/>
    <w:rsid w:val="00DA1350"/>
    <w:rsid w:val="00DA1DCF"/>
    <w:rsid w:val="00DA3647"/>
    <w:rsid w:val="00DA6722"/>
    <w:rsid w:val="00DC233D"/>
    <w:rsid w:val="00DD0999"/>
    <w:rsid w:val="00DD188D"/>
    <w:rsid w:val="00DD23FA"/>
    <w:rsid w:val="00DD2C03"/>
    <w:rsid w:val="00DE307F"/>
    <w:rsid w:val="00DE33A3"/>
    <w:rsid w:val="00DE3AC0"/>
    <w:rsid w:val="00DF37DE"/>
    <w:rsid w:val="00E00140"/>
    <w:rsid w:val="00E008D3"/>
    <w:rsid w:val="00E00C1E"/>
    <w:rsid w:val="00E00D2B"/>
    <w:rsid w:val="00E05DFF"/>
    <w:rsid w:val="00E07621"/>
    <w:rsid w:val="00E11A8D"/>
    <w:rsid w:val="00E1235E"/>
    <w:rsid w:val="00E12547"/>
    <w:rsid w:val="00E17967"/>
    <w:rsid w:val="00E2440A"/>
    <w:rsid w:val="00E252C2"/>
    <w:rsid w:val="00E33DE8"/>
    <w:rsid w:val="00E35BE7"/>
    <w:rsid w:val="00E4063C"/>
    <w:rsid w:val="00E46FAE"/>
    <w:rsid w:val="00E5186C"/>
    <w:rsid w:val="00E56E88"/>
    <w:rsid w:val="00E64B9A"/>
    <w:rsid w:val="00E72020"/>
    <w:rsid w:val="00E73E6A"/>
    <w:rsid w:val="00E93F33"/>
    <w:rsid w:val="00EA67C2"/>
    <w:rsid w:val="00EB65BF"/>
    <w:rsid w:val="00EB77A1"/>
    <w:rsid w:val="00EC2084"/>
    <w:rsid w:val="00EC4349"/>
    <w:rsid w:val="00ED0295"/>
    <w:rsid w:val="00ED14C6"/>
    <w:rsid w:val="00ED348F"/>
    <w:rsid w:val="00EE05DA"/>
    <w:rsid w:val="00EE6754"/>
    <w:rsid w:val="00EE6C98"/>
    <w:rsid w:val="00EF20B4"/>
    <w:rsid w:val="00F00BC9"/>
    <w:rsid w:val="00F10E0A"/>
    <w:rsid w:val="00F123F1"/>
    <w:rsid w:val="00F137FE"/>
    <w:rsid w:val="00F20E31"/>
    <w:rsid w:val="00F21D61"/>
    <w:rsid w:val="00F244E2"/>
    <w:rsid w:val="00F25546"/>
    <w:rsid w:val="00F30B0C"/>
    <w:rsid w:val="00F33855"/>
    <w:rsid w:val="00F34AED"/>
    <w:rsid w:val="00F36ECB"/>
    <w:rsid w:val="00F4140D"/>
    <w:rsid w:val="00F461E8"/>
    <w:rsid w:val="00F504C7"/>
    <w:rsid w:val="00F5183E"/>
    <w:rsid w:val="00F55C1C"/>
    <w:rsid w:val="00F65F3B"/>
    <w:rsid w:val="00F701B4"/>
    <w:rsid w:val="00F75535"/>
    <w:rsid w:val="00F757C9"/>
    <w:rsid w:val="00F7770A"/>
    <w:rsid w:val="00F87A1A"/>
    <w:rsid w:val="00F96F6C"/>
    <w:rsid w:val="00FA37E2"/>
    <w:rsid w:val="00FA3BA8"/>
    <w:rsid w:val="00FA57AA"/>
    <w:rsid w:val="00FA64F1"/>
    <w:rsid w:val="00FB0818"/>
    <w:rsid w:val="00FB3A15"/>
    <w:rsid w:val="00FB3E3E"/>
    <w:rsid w:val="00FB4252"/>
    <w:rsid w:val="00FC5B42"/>
    <w:rsid w:val="00FD4F2A"/>
    <w:rsid w:val="00FD60D6"/>
    <w:rsid w:val="00FE57C9"/>
    <w:rsid w:val="00FF1709"/>
    <w:rsid w:val="00FF37D8"/>
    <w:rsid w:val="00FF556A"/>
    <w:rsid w:val="019214A4"/>
    <w:rsid w:val="032C6B96"/>
    <w:rsid w:val="0333E801"/>
    <w:rsid w:val="0573AFCC"/>
    <w:rsid w:val="13E506FD"/>
    <w:rsid w:val="1588296F"/>
    <w:rsid w:val="16AC7EB5"/>
    <w:rsid w:val="1859B067"/>
    <w:rsid w:val="1FD35CED"/>
    <w:rsid w:val="208BB277"/>
    <w:rsid w:val="26681F85"/>
    <w:rsid w:val="2B143D6B"/>
    <w:rsid w:val="373CCF77"/>
    <w:rsid w:val="4B482762"/>
    <w:rsid w:val="4C5D53D9"/>
    <w:rsid w:val="4D088082"/>
    <w:rsid w:val="5E71B8DD"/>
    <w:rsid w:val="6ADCB67E"/>
    <w:rsid w:val="6C8272EB"/>
    <w:rsid w:val="715FC563"/>
    <w:rsid w:val="74411EF9"/>
    <w:rsid w:val="74F4080A"/>
    <w:rsid w:val="78591A37"/>
    <w:rsid w:val="7F72D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F0A5C14"/>
  <w15:chartTrackingRefBased/>
  <w15:docId w15:val="{B88941C9-8BD4-4139-9017-76183772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9F"/>
    <w:pPr>
      <w:suppressAutoHyphens/>
      <w:spacing w:after="200" w:line="300" w:lineRule="exact"/>
      <w:ind w:left="720"/>
    </w:pPr>
    <w:rPr>
      <w:rFonts w:ascii="Arial" w:hAnsi="Arial" w:cs="Arial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tabs>
        <w:tab w:val="left" w:pos="1980"/>
      </w:tabs>
      <w:spacing w:line="400" w:lineRule="exact"/>
      <w:outlineLvl w:val="0"/>
    </w:pPr>
    <w:rPr>
      <w:rFonts w:ascii="Arial Black" w:hAnsi="Arial Black" w:cs="Arial Black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720"/>
      </w:tabs>
      <w:spacing w:before="200" w:after="100"/>
      <w:ind w:left="180"/>
      <w:outlineLvl w:val="1"/>
    </w:pPr>
    <w:rPr>
      <w:rFonts w:ascii="Arial Bold" w:hAnsi="Arial Bold" w:cs="Arial Bold"/>
      <w:b/>
      <w:sz w:val="22"/>
      <w:szCs w:val="22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tabs>
        <w:tab w:val="left" w:pos="1440"/>
      </w:tabs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360"/>
      </w:tabs>
      <w:spacing w:after="0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1">
    <w:name w:val="WW8Num2z1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20z0">
    <w:name w:val="WW8Num20z0"/>
    <w:rPr>
      <w:rFonts w:hint="default"/>
      <w:color w:val="000000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Times New Roman" w:hAnsi="Times New Roman" w:cs="Times New Roman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1">
    <w:name w:val="WW8Num27z1"/>
    <w:rPr>
      <w:rFonts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1z0">
    <w:name w:val="WW8Num31z0"/>
    <w:rPr>
      <w:rFonts w:hint="default"/>
      <w:color w:val="000000"/>
      <w:sz w:val="18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Fontepargpadro1">
    <w:name w:val="Fonte parág. padrão1"/>
  </w:style>
  <w:style w:type="character" w:customStyle="1" w:styleId="Normal-IndentChar">
    <w:name w:val="Normal-Indent Char"/>
    <w:rPr>
      <w:rFonts w:ascii="Arial" w:hAnsi="Arial" w:cs="Arial"/>
      <w:szCs w:val="22"/>
      <w:lang w:val="en-US" w:bidi="ar-SA"/>
    </w:rPr>
  </w:style>
  <w:style w:type="character" w:styleId="Hyperlink">
    <w:name w:val="Hyperlink"/>
    <w:uiPriority w:val="99"/>
    <w:rPr>
      <w:b/>
      <w:color w:val="B40000"/>
      <w:u w:val="none"/>
    </w:rPr>
  </w:style>
  <w:style w:type="character" w:styleId="Nmerodepgina">
    <w:name w:val="page numbe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val="en-US"/>
    </w:rPr>
  </w:style>
  <w:style w:type="character" w:customStyle="1" w:styleId="Ttulo2Char">
    <w:name w:val="Título 2 Char"/>
    <w:rPr>
      <w:rFonts w:ascii="Arial Bold" w:hAnsi="Arial Bold" w:cs="Arial Bold"/>
      <w:b/>
      <w:sz w:val="22"/>
      <w:szCs w:val="22"/>
      <w:lang w:val="en-US"/>
    </w:rPr>
  </w:style>
  <w:style w:type="character" w:customStyle="1" w:styleId="InfoBlueChar">
    <w:name w:val="InfoBlue Char"/>
    <w:rPr>
      <w:i/>
      <w:iCs/>
      <w:color w:val="0000FF"/>
    </w:rPr>
  </w:style>
  <w:style w:type="character" w:customStyle="1" w:styleId="CorpodetextoChar">
    <w:name w:val="Corpo de texto Char"/>
    <w:rPr>
      <w:rFonts w:ascii="Arial" w:hAnsi="Arial" w:cs="Arial"/>
      <w:szCs w:val="24"/>
      <w:lang w:val="en-US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Roboto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next w:val="Normal"/>
    <w:qFormat/>
    <w:rPr>
      <w:b/>
      <w:bCs/>
      <w:szCs w:val="20"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680"/>
        <w:tab w:val="right" w:pos="9360"/>
      </w:tabs>
      <w:suppressAutoHyphens/>
      <w:spacing w:line="240" w:lineRule="exact"/>
    </w:pPr>
    <w:rPr>
      <w:rFonts w:ascii="Arial" w:hAnsi="Arial" w:cs="Arial"/>
      <w:sz w:val="16"/>
      <w:lang w:val="en-US" w:eastAsia="zh-CN"/>
    </w:rPr>
  </w:style>
  <w:style w:type="paragraph" w:styleId="Cabealho">
    <w:name w:val="header"/>
    <w:basedOn w:val="Rodap"/>
    <w:link w:val="CabealhoChar"/>
    <w:pPr>
      <w:pBdr>
        <w:top w:val="none" w:sz="0" w:space="0" w:color="000000"/>
        <w:bottom w:val="dotted" w:sz="4" w:space="3" w:color="B40000"/>
      </w:pBdr>
    </w:pPr>
  </w:style>
  <w:style w:type="paragraph" w:customStyle="1" w:styleId="List-bullet">
    <w:name w:val="List-bullet"/>
    <w:basedOn w:val="Normal"/>
    <w:pPr>
      <w:numPr>
        <w:numId w:val="7"/>
      </w:numPr>
      <w:tabs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pPr>
      <w:spacing w:after="0"/>
      <w:ind w:left="1094" w:hanging="187"/>
    </w:pPr>
  </w:style>
  <w:style w:type="paragraph" w:customStyle="1" w:styleId="Normal00">
    <w:name w:val="Normal 0/0"/>
    <w:basedOn w:val="Normal"/>
    <w:pPr>
      <w:spacing w:after="0"/>
      <w:ind w:left="0"/>
    </w:pPr>
  </w:style>
  <w:style w:type="paragraph" w:customStyle="1" w:styleId="TableText">
    <w:name w:val="Table Text"/>
    <w:basedOn w:val="Normal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pPr>
      <w:numPr>
        <w:numId w:val="5"/>
      </w:numPr>
      <w:tabs>
        <w:tab w:val="left" w:pos="180"/>
      </w:tabs>
      <w:ind w:left="187" w:hanging="144"/>
    </w:pPr>
  </w:style>
  <w:style w:type="paragraph" w:styleId="Sumrio1">
    <w:name w:val="toc 1"/>
    <w:basedOn w:val="Normal"/>
    <w:next w:val="Normal"/>
    <w:uiPriority w:val="39"/>
    <w:pPr>
      <w:tabs>
        <w:tab w:val="left" w:pos="2160"/>
        <w:tab w:val="left" w:pos="2347"/>
        <w:tab w:val="right" w:leader="dot" w:pos="8280"/>
      </w:tabs>
      <w:spacing w:before="100" w:after="100"/>
      <w:ind w:left="1080"/>
    </w:pPr>
    <w:rPr>
      <w:lang w:val="pt-BR" w:eastAsia="ja-JP"/>
    </w:rPr>
  </w:style>
  <w:style w:type="paragraph" w:styleId="Sumrio2">
    <w:name w:val="toc 2"/>
    <w:basedOn w:val="Normal"/>
    <w:next w:val="Normal"/>
    <w:uiPriority w:val="39"/>
    <w:pPr>
      <w:tabs>
        <w:tab w:val="left" w:pos="2160"/>
        <w:tab w:val="right" w:leader="dot" w:pos="8280"/>
      </w:tabs>
      <w:spacing w:after="0"/>
      <w:ind w:left="1620"/>
    </w:pPr>
    <w:rPr>
      <w:lang w:val="pt-BR" w:eastAsia="ja-JP"/>
    </w:rPr>
  </w:style>
  <w:style w:type="paragraph" w:customStyle="1" w:styleId="Textoembloco1">
    <w:name w:val="Texto em bloco1"/>
    <w:basedOn w:val="Normal"/>
    <w:pPr>
      <w:ind w:right="720"/>
    </w:pPr>
    <w:rPr>
      <w:i/>
    </w:rPr>
  </w:style>
  <w:style w:type="paragraph" w:customStyle="1" w:styleId="Z-cvr-Title">
    <w:name w:val="Z-cvr-Title"/>
    <w:basedOn w:val="Normal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/>
      <w:bCs/>
      <w:sz w:val="68"/>
    </w:rPr>
  </w:style>
  <w:style w:type="paragraph" w:customStyle="1" w:styleId="Z-cvr-docinfo">
    <w:name w:val="Z-cvr-docinfo"/>
    <w:basedOn w:val="Normal"/>
    <w:pPr>
      <w:tabs>
        <w:tab w:val="center" w:pos="4680"/>
        <w:tab w:val="right" w:pos="9360"/>
      </w:tabs>
      <w:spacing w:before="280" w:after="280" w:line="240" w:lineRule="auto"/>
      <w:ind w:left="0"/>
      <w:jc w:val="right"/>
    </w:pPr>
    <w:rPr>
      <w:rFonts w:ascii="Arial Narrow" w:hAnsi="Arial Narrow"/>
      <w:bCs/>
      <w:sz w:val="28"/>
    </w:rPr>
  </w:style>
  <w:style w:type="paragraph" w:customStyle="1" w:styleId="Z-cvr-H1">
    <w:name w:val="Z-cvr-H1"/>
    <w:basedOn w:val="Ttulo3"/>
    <w:pPr>
      <w:numPr>
        <w:ilvl w:val="0"/>
        <w:numId w:val="0"/>
      </w:numPr>
      <w:tabs>
        <w:tab w:val="clear" w:pos="1440"/>
        <w:tab w:val="center" w:pos="4680"/>
        <w:tab w:val="right" w:pos="9360"/>
      </w:tabs>
      <w:spacing w:before="280" w:line="400" w:lineRule="exact"/>
      <w:outlineLvl w:val="9"/>
    </w:pPr>
    <w:rPr>
      <w:rFonts w:ascii="Arial Black" w:hAnsi="Arial Black"/>
      <w:b w:val="0"/>
      <w:sz w:val="32"/>
      <w:szCs w:val="24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ind w:left="0"/>
    </w:pPr>
    <w:rPr>
      <w:bCs/>
    </w:rPr>
  </w:style>
  <w:style w:type="paragraph" w:customStyle="1" w:styleId="PFRHistoryTitle">
    <w:name w:val="PFR History Title"/>
    <w:basedOn w:val="Normal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 w:cs="Arial Bold"/>
      <w:b/>
      <w:sz w:val="24"/>
      <w:szCs w:val="22"/>
    </w:rPr>
  </w:style>
  <w:style w:type="paragraph" w:customStyle="1" w:styleId="PFRRevisionNote">
    <w:name w:val="PFR Revision Note"/>
    <w:basedOn w:val="Normal"/>
    <w:pPr>
      <w:tabs>
        <w:tab w:val="right" w:pos="6840"/>
        <w:tab w:val="right" w:pos="9360"/>
      </w:tabs>
      <w:spacing w:after="0"/>
    </w:pPr>
    <w:rPr>
      <w:rFonts w:ascii="Arial Bold" w:hAnsi="Arial Bold" w:cs="Arial Bold"/>
      <w:b/>
      <w:szCs w:val="22"/>
    </w:rPr>
  </w:style>
  <w:style w:type="paragraph" w:styleId="Sumrio3">
    <w:name w:val="toc 3"/>
    <w:basedOn w:val="Sumrio2"/>
    <w:next w:val="Normal"/>
    <w:pPr>
      <w:tabs>
        <w:tab w:val="clear" w:pos="2160"/>
        <w:tab w:val="left" w:pos="3060"/>
      </w:tabs>
      <w:ind w:left="2347"/>
    </w:pPr>
  </w:style>
  <w:style w:type="paragraph" w:customStyle="1" w:styleId="Z-Bul1">
    <w:name w:val="Z-Bul1"/>
    <w:basedOn w:val="Normal"/>
    <w:pPr>
      <w:numPr>
        <w:numId w:val="2"/>
      </w:numPr>
      <w:tabs>
        <w:tab w:val="center" w:pos="4680"/>
        <w:tab w:val="right" w:pos="9360"/>
      </w:tabs>
      <w:spacing w:line="240" w:lineRule="auto"/>
    </w:p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color w:val="B40000"/>
    </w:rPr>
  </w:style>
  <w:style w:type="paragraph" w:customStyle="1" w:styleId="Z-agcycvr-name">
    <w:name w:val="Z-agcycvr-name"/>
    <w:basedOn w:val="Normal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/>
      <w:b/>
      <w:sz w:val="30"/>
      <w:szCs w:val="36"/>
    </w:rPr>
  </w:style>
  <w:style w:type="paragraph" w:customStyle="1" w:styleId="Z-agcycvr-Title">
    <w:name w:val="Z-agcycvr-Title"/>
    <w:basedOn w:val="Ttulo4"/>
    <w:pPr>
      <w:numPr>
        <w:ilvl w:val="0"/>
        <w:numId w:val="0"/>
      </w:numPr>
      <w:tabs>
        <w:tab w:val="center" w:pos="4680"/>
        <w:tab w:val="right" w:pos="9360"/>
      </w:tabs>
      <w:spacing w:after="240" w:line="240" w:lineRule="auto"/>
      <w:jc w:val="center"/>
      <w:outlineLvl w:val="9"/>
    </w:pPr>
    <w:rPr>
      <w:rFonts w:ascii="Arial Black" w:hAnsi="Arial Black"/>
      <w:bCs/>
      <w:sz w:val="36"/>
      <w:szCs w:val="36"/>
    </w:rPr>
  </w:style>
  <w:style w:type="paragraph" w:customStyle="1" w:styleId="Z-cvr-SubTitle">
    <w:name w:val="Z-cvr-SubTitle"/>
    <w:basedOn w:val="Z-cvr-Title"/>
    <w:pPr>
      <w:spacing w:before="120"/>
    </w:pPr>
    <w:rPr>
      <w:rFonts w:ascii="Arial" w:hAnsi="Arial"/>
      <w:color w:val="B40000"/>
      <w:sz w:val="56"/>
    </w:rPr>
  </w:style>
  <w:style w:type="paragraph" w:customStyle="1" w:styleId="Z-cvr-Header">
    <w:name w:val="Z-cvr-Header"/>
    <w:basedOn w:val="Cabealho"/>
    <w:pPr>
      <w:jc w:val="right"/>
    </w:pPr>
    <w:rPr>
      <w:rFonts w:ascii="Arial Narrow" w:hAnsi="Arial Narrow" w:cs="Arial Narrow"/>
      <w:color w:val="B40000"/>
      <w:spacing w:val="20"/>
    </w:rPr>
  </w:style>
  <w:style w:type="paragraph" w:styleId="Recuodecorpodetexto">
    <w:name w:val="Body Text Indent"/>
    <w:basedOn w:val="Normal"/>
  </w:style>
  <w:style w:type="paragraph" w:styleId="Sumrio4">
    <w:name w:val="toc 4"/>
    <w:basedOn w:val="Normal"/>
    <w:next w:val="Normal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Sumrio5">
    <w:name w:val="toc 5"/>
    <w:basedOn w:val="Normal"/>
    <w:next w:val="Normal"/>
    <w:pPr>
      <w:spacing w:after="0" w:line="240" w:lineRule="auto"/>
      <w:ind w:left="960"/>
    </w:pPr>
    <w:rPr>
      <w:rFonts w:ascii="Times New Roman" w:hAnsi="Times New Roman" w:cs="Times New Roman"/>
      <w:sz w:val="24"/>
    </w:rPr>
  </w:style>
  <w:style w:type="paragraph" w:styleId="Sumrio6">
    <w:name w:val="toc 6"/>
    <w:basedOn w:val="Normal"/>
    <w:next w:val="Normal"/>
    <w:pPr>
      <w:spacing w:after="0" w:line="240" w:lineRule="auto"/>
      <w:ind w:left="1200"/>
    </w:pPr>
    <w:rPr>
      <w:rFonts w:ascii="Times New Roman" w:hAnsi="Times New Roman" w:cs="Times New Roman"/>
      <w:sz w:val="24"/>
    </w:rPr>
  </w:style>
  <w:style w:type="paragraph" w:styleId="Sumrio7">
    <w:name w:val="toc 7"/>
    <w:basedOn w:val="Normal"/>
    <w:next w:val="Normal"/>
    <w:pPr>
      <w:spacing w:after="0" w:line="240" w:lineRule="auto"/>
      <w:ind w:left="1440"/>
    </w:pPr>
    <w:rPr>
      <w:rFonts w:ascii="Times New Roman" w:hAnsi="Times New Roman" w:cs="Times New Roman"/>
      <w:sz w:val="24"/>
    </w:rPr>
  </w:style>
  <w:style w:type="paragraph" w:styleId="Sumrio8">
    <w:name w:val="toc 8"/>
    <w:basedOn w:val="Normal"/>
    <w:next w:val="Normal"/>
    <w:pPr>
      <w:spacing w:after="0" w:line="240" w:lineRule="auto"/>
      <w:ind w:left="1680"/>
    </w:pPr>
    <w:rPr>
      <w:rFonts w:ascii="Times New Roman" w:hAnsi="Times New Roman" w:cs="Times New Roman"/>
      <w:sz w:val="24"/>
    </w:rPr>
  </w:style>
  <w:style w:type="paragraph" w:styleId="Sumrio9">
    <w:name w:val="toc 9"/>
    <w:basedOn w:val="Normal"/>
    <w:next w:val="Normal"/>
    <w:pPr>
      <w:spacing w:after="0" w:line="240" w:lineRule="auto"/>
      <w:ind w:left="1920"/>
    </w:pPr>
    <w:rPr>
      <w:rFonts w:ascii="Times New Roman" w:hAnsi="Times New Roman" w:cs="Times New Roman"/>
      <w:sz w:val="24"/>
    </w:rPr>
  </w:style>
  <w:style w:type="paragraph" w:customStyle="1" w:styleId="Z-agcycvr-tpdf">
    <w:name w:val="Z-agcycvr-tpdf"/>
    <w:basedOn w:val="Z-agcycvr-name"/>
    <w:pPr>
      <w:tabs>
        <w:tab w:val="left" w:pos="7985"/>
      </w:tabs>
      <w:spacing w:before="0"/>
    </w:pPr>
    <w:rPr>
      <w:rFonts w:ascii="Arial Narrow" w:hAnsi="Arial Narrow" w:cs="Arial Narrow"/>
      <w:b w:val="0"/>
      <w:bCs/>
      <w:spacing w:val="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-agcycvr-Doctype">
    <w:name w:val="Z-agcycvr-Doctype"/>
    <w:basedOn w:val="Z-agcycvr-Title"/>
    <w:pPr>
      <w:spacing w:line="400" w:lineRule="exact"/>
    </w:pPr>
  </w:style>
  <w:style w:type="paragraph" w:styleId="PargrafodaLista">
    <w:name w:val="List Paragraph"/>
    <w:basedOn w:val="Normal"/>
    <w:qFormat/>
    <w:pPr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odetexto"/>
    <w:pPr>
      <w:widowControl w:val="0"/>
      <w:autoSpaceDE w:val="0"/>
      <w:spacing w:after="120" w:line="240" w:lineRule="atLeast"/>
      <w:jc w:val="both"/>
    </w:pPr>
    <w:rPr>
      <w:rFonts w:ascii="Times New Roman" w:hAnsi="Times New Roman" w:cs="Times New Roman"/>
      <w:i/>
      <w:iCs/>
      <w:color w:val="0000FF"/>
      <w:szCs w:val="20"/>
      <w:lang w:val="pt-BR"/>
    </w:r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link w:val="Cabealho"/>
    <w:rsid w:val="0058088B"/>
    <w:rPr>
      <w:rFonts w:ascii="Arial" w:hAnsi="Arial" w:cs="Arial"/>
      <w:sz w:val="16"/>
      <w:lang w:val="en-US"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F21D61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DE33A3"/>
  </w:style>
  <w:style w:type="character" w:customStyle="1" w:styleId="Ttulo3Char">
    <w:name w:val="Título 3 Char"/>
    <w:basedOn w:val="Fontepargpadro"/>
    <w:link w:val="Ttulo3"/>
    <w:rsid w:val="000C6E79"/>
    <w:rPr>
      <w:rFonts w:ascii="Arial" w:hAnsi="Arial" w:cs="Arial"/>
      <w:b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image" Target="media/image8.png"/><Relationship Id="rId21" Type="http://schemas.openxmlformats.org/officeDocument/2006/relationships/image" Target="media/image3.png"/><Relationship Id="rId34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image" Target="media/image7.png"/><Relationship Id="rId33" Type="http://schemas.openxmlformats.org/officeDocument/2006/relationships/footer" Target="footer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6.png"/><Relationship Id="rId32" Type="http://schemas.openxmlformats.org/officeDocument/2006/relationships/header" Target="header8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eader" Target="header9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Framework\StageGateDeliverables\StageGateDeliverab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StageGateDeliverables</Template>
  <TotalTime>5</TotalTime>
  <Pages>12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DO SISTEMA</vt:lpstr>
    </vt:vector>
  </TitlesOfParts>
  <Company/>
  <LinksUpToDate>false</LinksUpToDate>
  <CharactersWithSpaces>1248</CharactersWithSpaces>
  <SharedDoc>false</SharedDoc>
  <HLinks>
    <vt:vector size="150" baseType="variant"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_Toc200216651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_Toc200216650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_Toc200216649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_Toc200216648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_Toc200216647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_Toc200216646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_Toc200216645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_Toc200216644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_Toc200216643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_Toc200216642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_Toc200216641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_Toc200216640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_Toc200216639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_Toc200216638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_Toc200216637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_Toc200216636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_Toc200216635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_Toc200216634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_Toc200216633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_Toc200216632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_Toc200216631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_Toc200216630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_Toc200216629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_Toc200216628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_Toc200216627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DO SISTEMA</dc:title>
  <dc:subject/>
  <dc:creator>Andreia</dc:creator>
  <cp:keywords/>
  <cp:lastModifiedBy>Eduardo Ferreira de Melo</cp:lastModifiedBy>
  <cp:revision>3</cp:revision>
  <cp:lastPrinted>2025-06-07T22:25:00Z</cp:lastPrinted>
  <dcterms:created xsi:type="dcterms:W3CDTF">2025-06-08T02:15:00Z</dcterms:created>
  <dcterms:modified xsi:type="dcterms:W3CDTF">2025-06-08T16:06:00Z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266982337</vt:i4>
  </property>
  <property fmtid="{D5CDD505-2E9C-101B-9397-08002B2CF9AE}" pid="3" name="_AuthorEmail">
    <vt:lpwstr>Ken.Bucher@tea.state.tx.us</vt:lpwstr>
  </property>
  <property fmtid="{D5CDD505-2E9C-101B-9397-08002B2CF9AE}" pid="4" name="_AuthorEmailDisplayName">
    <vt:lpwstr>Bucher, Ken</vt:lpwstr>
  </property>
  <property fmtid="{D5CDD505-2E9C-101B-9397-08002B2CF9AE}" pid="5" name="_EmailSubject">
    <vt:lpwstr>Draft IV&amp;V Template</vt:lpwstr>
  </property>
  <property fmtid="{D5CDD505-2E9C-101B-9397-08002B2CF9AE}" pid="6" name="_ReviewingToolsShownOnce">
    <vt:lpwstr/>
  </property>
</Properties>
</file>