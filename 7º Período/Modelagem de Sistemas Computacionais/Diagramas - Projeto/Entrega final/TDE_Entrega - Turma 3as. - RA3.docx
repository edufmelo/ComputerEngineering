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5C14" w14:textId="77777777" w:rsidR="00151C55" w:rsidRDefault="00151C55">
      <w:pPr>
        <w:pStyle w:val="Z-agcycvr-Doctype"/>
        <w:rPr>
          <w:lang w:val="pt-BR"/>
        </w:rPr>
      </w:pPr>
      <w:r>
        <w:rPr>
          <w:rFonts w:ascii="Arial" w:hAnsi="Arial"/>
          <w:lang w:val="pt-BR"/>
        </w:rPr>
        <w:t>Análise e Especificação do Sistema</w:t>
      </w:r>
    </w:p>
    <w:p w14:paraId="7F0A5C15" w14:textId="77777777" w:rsidR="00151C55" w:rsidRDefault="00151C55">
      <w:pPr>
        <w:pStyle w:val="Z-cvr-Normal"/>
        <w:jc w:val="center"/>
        <w:rPr>
          <w:lang w:val="pt-BR"/>
        </w:rPr>
      </w:pPr>
    </w:p>
    <w:p w14:paraId="7F0A5C16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7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8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9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A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B" w14:textId="77777777" w:rsidR="00151C55" w:rsidRDefault="0058088B">
      <w:pPr>
        <w:pStyle w:val="Z-agcycvr-name"/>
        <w:contextualSpacing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Daniel de Almeida Santos Bina</w:t>
      </w:r>
    </w:p>
    <w:p w14:paraId="7F0A5C1C" w14:textId="77777777" w:rsidR="0058088B" w:rsidRDefault="0058088B">
      <w:pPr>
        <w:pStyle w:val="Z-agcycvr-name"/>
        <w:contextualSpacing/>
        <w:rPr>
          <w:rFonts w:ascii="Arial" w:hAnsi="Arial"/>
          <w:sz w:val="48"/>
          <w:lang w:val="pt-BR"/>
        </w:rPr>
      </w:pPr>
      <w:r>
        <w:rPr>
          <w:rFonts w:ascii="Arial" w:hAnsi="Arial"/>
          <w:lang w:val="pt-BR"/>
        </w:rPr>
        <w:t>Eduardo Ferreira de Melo</w:t>
      </w:r>
    </w:p>
    <w:p w14:paraId="7F0A5C1D" w14:textId="77777777" w:rsidR="00151C55" w:rsidRDefault="00151C55">
      <w:pPr>
        <w:pStyle w:val="Z-agcycvr-Title"/>
        <w:ind w:left="360"/>
        <w:rPr>
          <w:rFonts w:ascii="Arial" w:hAnsi="Arial"/>
          <w:sz w:val="48"/>
          <w:lang w:val="pt-BR"/>
        </w:rPr>
      </w:pPr>
    </w:p>
    <w:p w14:paraId="7F0A5C1E" w14:textId="77777777" w:rsidR="00151C55" w:rsidRPr="0058088B" w:rsidRDefault="0058088B">
      <w:pPr>
        <w:pStyle w:val="Z-agcycvr-Title"/>
        <w:ind w:left="360"/>
        <w:rPr>
          <w:rFonts w:ascii="Arial" w:hAnsi="Arial"/>
          <w:b/>
          <w:bCs w:val="0"/>
          <w:sz w:val="48"/>
          <w:lang w:val="pt-BR"/>
        </w:rPr>
      </w:pPr>
      <w:proofErr w:type="spellStart"/>
      <w:r w:rsidRPr="0058088B">
        <w:rPr>
          <w:rFonts w:ascii="Arial" w:hAnsi="Arial"/>
          <w:b/>
          <w:bCs w:val="0"/>
          <w:sz w:val="48"/>
          <w:lang w:val="pt-BR"/>
        </w:rPr>
        <w:t>GestFlow</w:t>
      </w:r>
      <w:proofErr w:type="spellEnd"/>
    </w:p>
    <w:p w14:paraId="7F0A5C1F" w14:textId="77777777" w:rsidR="0058088B" w:rsidRDefault="0058088B">
      <w:pPr>
        <w:pStyle w:val="Z-agcycvr-Title"/>
        <w:ind w:left="360"/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74"/>
        <w:gridCol w:w="3874"/>
      </w:tblGrid>
      <w:tr w:rsidR="00F701B4" w14:paraId="7F0A5C22" w14:textId="77777777">
        <w:trPr>
          <w:trHeight w:val="144"/>
          <w:jc w:val="center"/>
        </w:trPr>
        <w:tc>
          <w:tcPr>
            <w:tcW w:w="3874" w:type="dxa"/>
            <w:shd w:val="clear" w:color="auto" w:fill="auto"/>
          </w:tcPr>
          <w:p w14:paraId="7F0A5C20" w14:textId="77777777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VERSÃO: </w:t>
            </w:r>
            <w:r w:rsidR="0058088B">
              <w:rPr>
                <w:lang w:val="pt-BR"/>
              </w:rPr>
              <w:t>1.0</w:t>
            </w:r>
          </w:p>
        </w:tc>
        <w:tc>
          <w:tcPr>
            <w:tcW w:w="3874" w:type="dxa"/>
            <w:shd w:val="clear" w:color="auto" w:fill="auto"/>
          </w:tcPr>
          <w:p w14:paraId="7F0A5C21" w14:textId="5C549658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DATA DE REVISÃO: </w:t>
            </w:r>
            <w:r w:rsidR="0058088B">
              <w:rPr>
                <w:lang w:val="pt-BR"/>
              </w:rPr>
              <w:t>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/2025</w:t>
            </w:r>
          </w:p>
        </w:tc>
      </w:tr>
    </w:tbl>
    <w:p w14:paraId="7F0A5C23" w14:textId="77777777" w:rsidR="00151C55" w:rsidRDefault="00151C55">
      <w:pPr>
        <w:tabs>
          <w:tab w:val="center" w:pos="4680"/>
        </w:tabs>
        <w:ind w:left="0"/>
        <w:rPr>
          <w:b/>
          <w:bCs/>
          <w:lang w:val="pt-BR"/>
        </w:rPr>
        <w:sectPr w:rsidR="00151C5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547" w:footer="360" w:gutter="0"/>
          <w:pgNumType w:fmt="lowerRoman"/>
          <w:cols w:space="720"/>
          <w:titlePg/>
          <w:docGrid w:linePitch="360"/>
        </w:sectPr>
      </w:pPr>
    </w:p>
    <w:p w14:paraId="7F0A5C24" w14:textId="77777777" w:rsidR="00151C55" w:rsidRDefault="00151C55">
      <w:pPr>
        <w:spacing w:line="600" w:lineRule="exact"/>
        <w:ind w:left="360"/>
        <w:jc w:val="center"/>
      </w:pPr>
      <w:r>
        <w:rPr>
          <w:sz w:val="32"/>
          <w:lang w:val="pt-BR"/>
        </w:rPr>
        <w:lastRenderedPageBreak/>
        <w:t>Sumário</w:t>
      </w:r>
    </w:p>
    <w:p w14:paraId="3AE5A5C8" w14:textId="374A62AB" w:rsidR="00936E2A" w:rsidRDefault="00151C5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200230677" w:history="1">
        <w:r w:rsidR="00936E2A" w:rsidRPr="002B134D">
          <w:rPr>
            <w:rStyle w:val="Hyperlink"/>
            <w:noProof/>
            <w:lang w:eastAsia="pt-BR"/>
          </w:rPr>
          <w:t>7. CARACTERÍSTICAS OPERACIONAIS DO SOFTWARE</w:t>
        </w:r>
        <w:r w:rsidR="00936E2A">
          <w:rPr>
            <w:noProof/>
            <w:webHidden/>
          </w:rPr>
          <w:tab/>
        </w:r>
        <w:r w:rsidR="00936E2A">
          <w:rPr>
            <w:noProof/>
            <w:webHidden/>
          </w:rPr>
          <w:fldChar w:fldCharType="begin"/>
        </w:r>
        <w:r w:rsidR="00936E2A">
          <w:rPr>
            <w:noProof/>
            <w:webHidden/>
          </w:rPr>
          <w:instrText xml:space="preserve"> PAGEREF _Toc200230677 \h </w:instrText>
        </w:r>
        <w:r w:rsidR="00936E2A">
          <w:rPr>
            <w:noProof/>
            <w:webHidden/>
          </w:rPr>
        </w:r>
        <w:r w:rsidR="00936E2A">
          <w:rPr>
            <w:noProof/>
            <w:webHidden/>
          </w:rPr>
          <w:fldChar w:fldCharType="separate"/>
        </w:r>
        <w:r w:rsidR="00936E2A">
          <w:rPr>
            <w:noProof/>
            <w:webHidden/>
          </w:rPr>
          <w:t>1</w:t>
        </w:r>
        <w:r w:rsidR="00936E2A">
          <w:rPr>
            <w:noProof/>
            <w:webHidden/>
          </w:rPr>
          <w:fldChar w:fldCharType="end"/>
        </w:r>
      </w:hyperlink>
    </w:p>
    <w:p w14:paraId="1715AB99" w14:textId="1D72D21B" w:rsidR="00936E2A" w:rsidRDefault="00936E2A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678" w:history="1">
        <w:r w:rsidRPr="002B134D">
          <w:rPr>
            <w:rStyle w:val="Hyperlink"/>
            <w:noProof/>
          </w:rPr>
          <w:t>7.1. Arquitetura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8CDF58" w14:textId="3564BA11" w:rsidR="00151C55" w:rsidRDefault="00151C55">
      <w:pPr>
        <w:pStyle w:val="Sumrio1"/>
      </w:pPr>
      <w:r>
        <w:fldChar w:fldCharType="end"/>
      </w:r>
    </w:p>
    <w:p w14:paraId="7F0A5C37" w14:textId="77777777" w:rsidR="008B725A" w:rsidRPr="008B725A" w:rsidRDefault="008B725A" w:rsidP="008B725A">
      <w:pPr>
        <w:rPr>
          <w:lang w:val="pt-BR" w:eastAsia="ja-JP"/>
        </w:rPr>
        <w:sectPr w:rsidR="008B725A" w:rsidRPr="008B72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547" w:footer="360" w:gutter="0"/>
          <w:pgNumType w:fmt="lowerRoman" w:start="1"/>
          <w:cols w:space="720"/>
          <w:docGrid w:linePitch="360"/>
        </w:sectPr>
      </w:pPr>
    </w:p>
    <w:p w14:paraId="7F0A5CC9" w14:textId="77AA7F8F" w:rsidR="00151C55" w:rsidRDefault="00151C55">
      <w:pPr>
        <w:pStyle w:val="Ttulo1"/>
        <w:tabs>
          <w:tab w:val="num" w:pos="0"/>
        </w:tabs>
        <w:rPr>
          <w:rFonts w:ascii="Arial" w:hAnsi="Arial" w:cs="Arial"/>
          <w:lang w:val="pt-BR"/>
        </w:rPr>
      </w:pPr>
      <w:bookmarkStart w:id="0" w:name="_Toc200230677"/>
      <w:r>
        <w:rPr>
          <w:lang w:val="pt-BR" w:eastAsia="pt-BR"/>
        </w:rPr>
        <w:lastRenderedPageBreak/>
        <w:t>7. CARACTERÍSTICAS OPERACIONAIS DO SOFTWARE</w:t>
      </w:r>
      <w:bookmarkEnd w:id="0"/>
    </w:p>
    <w:p w14:paraId="05113B67" w14:textId="3543A042" w:rsidR="008A407B" w:rsidRPr="00187D36" w:rsidRDefault="00187D36" w:rsidP="00187D36">
      <w:pPr>
        <w:pStyle w:val="Ttulo2"/>
        <w:numPr>
          <w:ilvl w:val="0"/>
          <w:numId w:val="0"/>
        </w:numPr>
        <w:ind w:left="180"/>
        <w:rPr>
          <w:lang w:val="pt-BR"/>
        </w:rPr>
      </w:pPr>
      <w:bookmarkStart w:id="1" w:name="__RefHeading___Toc74765365"/>
      <w:bookmarkStart w:id="2" w:name="_Toc200230678"/>
      <w:bookmarkEnd w:id="1"/>
      <w:r>
        <w:rPr>
          <w:i/>
          <w:iCs/>
          <w:noProof/>
          <w:color w:val="0000FF"/>
          <w:szCs w:val="20"/>
          <w:lang w:val="pt-BR"/>
        </w:rPr>
        <w:drawing>
          <wp:anchor distT="0" distB="0" distL="114300" distR="114300" simplePos="0" relativeHeight="251658254" behindDoc="0" locked="0" layoutInCell="1" allowOverlap="1" wp14:anchorId="7047EB14" wp14:editId="62AC9890">
            <wp:simplePos x="0" y="0"/>
            <wp:positionH relativeFrom="column">
              <wp:posOffset>164621</wp:posOffset>
            </wp:positionH>
            <wp:positionV relativeFrom="paragraph">
              <wp:posOffset>271732</wp:posOffset>
            </wp:positionV>
            <wp:extent cx="5934075" cy="4248150"/>
            <wp:effectExtent l="0" t="0" r="9525" b="0"/>
            <wp:wrapTopAndBottom/>
            <wp:docPr id="15468362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C55">
        <w:rPr>
          <w:rFonts w:ascii="Arial" w:hAnsi="Arial" w:cs="Arial"/>
          <w:lang w:val="pt-BR"/>
        </w:rPr>
        <w:t>7.1. Arquitetura do software</w:t>
      </w:r>
      <w:bookmarkEnd w:id="2"/>
      <w:r w:rsidR="00151C55">
        <w:rPr>
          <w:i/>
          <w:iCs/>
          <w:color w:val="0000FF"/>
          <w:szCs w:val="20"/>
          <w:lang w:val="pt-BR"/>
        </w:rPr>
        <w:t xml:space="preserve"> </w:t>
      </w:r>
    </w:p>
    <w:p w14:paraId="7F0A5CD2" w14:textId="648538C5" w:rsidR="00151C55" w:rsidRPr="009465D4" w:rsidRDefault="00151C55" w:rsidP="008A407B">
      <w:pPr>
        <w:rPr>
          <w:b/>
          <w:bCs/>
          <w:highlight w:val="yellow"/>
          <w:lang w:val="pt-BR" w:eastAsia="pt-BR"/>
        </w:rPr>
      </w:pPr>
      <w:r w:rsidRPr="009465D4">
        <w:rPr>
          <w:b/>
          <w:bCs/>
          <w:highlight w:val="yellow"/>
          <w:lang w:val="pt-BR" w:eastAsia="pt-BR"/>
        </w:rPr>
        <w:t>Artefato 11:  Diagrama de componentes e pacotes.</w:t>
      </w:r>
    </w:p>
    <w:p w14:paraId="7F0A5CEE" w14:textId="77777777" w:rsidR="00354020" w:rsidRPr="00EB65BF" w:rsidRDefault="00354020">
      <w:pPr>
        <w:rPr>
          <w:lang w:val="pt-BR"/>
        </w:rPr>
      </w:pPr>
    </w:p>
    <w:sectPr w:rsidR="00354020" w:rsidRPr="00EB65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547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549C0" w14:textId="77777777" w:rsidR="00767818" w:rsidRDefault="00767818">
      <w:pPr>
        <w:spacing w:after="0" w:line="240" w:lineRule="auto"/>
      </w:pPr>
      <w:r>
        <w:separator/>
      </w:r>
    </w:p>
  </w:endnote>
  <w:endnote w:type="continuationSeparator" w:id="0">
    <w:p w14:paraId="6BD6F557" w14:textId="77777777" w:rsidR="00767818" w:rsidRDefault="00767818">
      <w:pPr>
        <w:spacing w:after="0" w:line="240" w:lineRule="auto"/>
      </w:pPr>
      <w:r>
        <w:continuationSeparator/>
      </w:r>
    </w:p>
  </w:endnote>
  <w:endnote w:type="continuationNotice" w:id="1">
    <w:p w14:paraId="79E68138" w14:textId="77777777" w:rsidR="00767818" w:rsidRDefault="007678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roid Sans Devanagari"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4" w14:textId="77777777" w:rsidR="00151C55" w:rsidRDefault="00151C55">
    <w:pPr>
      <w:pStyle w:val="Rodap"/>
    </w:pPr>
    <w:r>
      <w:t>[Project Name]</w:t>
    </w:r>
    <w:r>
      <w:br/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 | [Publication Date]</w:t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0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6" w14:textId="77777777" w:rsidR="00151C55" w:rsidRDefault="00151C55">
    <w:pPr>
      <w:pStyle w:val="Rodap"/>
      <w:pBdr>
        <w:top w:val="none" w:sz="0" w:space="0" w:color="000000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A" w14:textId="77777777" w:rsidR="00151C55" w:rsidRDefault="00151C5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B" w14:textId="389EA42A" w:rsidR="00151C55" w:rsidRDefault="00151C5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D" w14:textId="77777777" w:rsidR="00151C55" w:rsidRDefault="00151C5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8" w14:textId="77777777" w:rsidR="00151C55" w:rsidRDefault="00151C5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C59A" w14:textId="19C9E7EA" w:rsidR="002B6CD4" w:rsidRDefault="00151C55">
    <w:pPr>
      <w:pStyle w:val="Rodap"/>
      <w:rPr>
        <w:rStyle w:val="Nmerodepgina"/>
        <w:lang w:val="pt-BR"/>
      </w:rPr>
    </w:pPr>
    <w:r>
      <w:rPr>
        <w:b/>
        <w:bCs/>
        <w:lang w:val="pt-BR"/>
      </w:rPr>
      <w:t xml:space="preserve">Página </w:t>
    </w:r>
    <w:r w:rsidR="00396C1C" w:rsidRPr="00396C1C">
      <w:rPr>
        <w:b/>
        <w:bCs/>
        <w:lang w:val="pt-BR"/>
      </w:rPr>
      <w:fldChar w:fldCharType="begin"/>
    </w:r>
    <w:r w:rsidR="00396C1C" w:rsidRPr="00396C1C">
      <w:rPr>
        <w:b/>
        <w:bCs/>
        <w:lang w:val="pt-BR"/>
      </w:rPr>
      <w:instrText>PAGE   \* MERGEFORMAT</w:instrText>
    </w:r>
    <w:r w:rsidR="00396C1C" w:rsidRPr="00396C1C">
      <w:rPr>
        <w:b/>
        <w:bCs/>
        <w:lang w:val="pt-BR"/>
      </w:rPr>
      <w:fldChar w:fldCharType="separate"/>
    </w:r>
    <w:r w:rsidR="00396C1C" w:rsidRPr="00396C1C">
      <w:rPr>
        <w:b/>
        <w:bCs/>
        <w:lang w:val="pt-BR"/>
      </w:rPr>
      <w:t>1</w:t>
    </w:r>
    <w:r w:rsidR="00396C1C" w:rsidRPr="00396C1C">
      <w:rPr>
        <w:b/>
        <w:bCs/>
        <w:lang w:val="pt-BR"/>
      </w:rPr>
      <w:fldChar w:fldCharType="end"/>
    </w:r>
  </w:p>
  <w:p w14:paraId="7F0A5D09" w14:textId="727DA982" w:rsidR="00151C55" w:rsidRDefault="00151C55">
    <w:pPr>
      <w:pStyle w:val="Rodap"/>
    </w:pPr>
    <w:r>
      <w:rPr>
        <w:lang w:val="pt-BR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B" w14:textId="77777777" w:rsidR="00151C55" w:rsidRDefault="00151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B6400" w14:textId="77777777" w:rsidR="00767818" w:rsidRDefault="00767818">
      <w:pPr>
        <w:spacing w:after="0" w:line="240" w:lineRule="auto"/>
      </w:pPr>
      <w:r>
        <w:separator/>
      </w:r>
    </w:p>
  </w:footnote>
  <w:footnote w:type="continuationSeparator" w:id="0">
    <w:p w14:paraId="489C84EB" w14:textId="77777777" w:rsidR="00767818" w:rsidRDefault="00767818">
      <w:pPr>
        <w:spacing w:after="0" w:line="240" w:lineRule="auto"/>
      </w:pPr>
      <w:r>
        <w:continuationSeparator/>
      </w:r>
    </w:p>
  </w:footnote>
  <w:footnote w:type="continuationNotice" w:id="1">
    <w:p w14:paraId="2C686345" w14:textId="77777777" w:rsidR="00767818" w:rsidRDefault="007678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3" w14:textId="77777777" w:rsidR="00151C55" w:rsidRDefault="00151C55">
    <w:pPr>
      <w:pStyle w:val="Cabealho"/>
      <w:tabs>
        <w:tab w:val="left" w:pos="594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5" w14:textId="77777777" w:rsidR="00151C55" w:rsidRDefault="00151C55">
    <w:pPr>
      <w:pStyle w:val="Cabealho"/>
      <w:pBdr>
        <w:bottom w:val="none" w:sz="0" w:space="0" w:color="000000"/>
      </w:pBdr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7" w14:textId="77777777" w:rsidR="00151C55" w:rsidRDefault="00151C5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8" w14:textId="77777777" w:rsidR="00151C55" w:rsidRPr="00EB65BF" w:rsidRDefault="00151C55">
    <w:pPr>
      <w:pStyle w:val="Cabealho"/>
      <w:rPr>
        <w:lang w:val="pt-BR"/>
      </w:rPr>
    </w:pPr>
    <w:r>
      <w:rPr>
        <w:lang w:val="pt-BR"/>
      </w:rPr>
      <w:t>Nome dos estudantes</w:t>
    </w:r>
    <w:r w:rsidR="0058088B">
      <w:rPr>
        <w:lang w:val="pt-BR"/>
      </w:rPr>
      <w:t>: Eduardo Ferreira de Melo e Daniel de Almeida Santos Bina</w:t>
    </w:r>
    <w:r>
      <w:rPr>
        <w:lang w:val="pt-BR"/>
      </w:rPr>
      <w:t xml:space="preserve">                                                                                                           Modelagem de Sistemas Computacionais</w:t>
    </w:r>
  </w:p>
  <w:p w14:paraId="7F0A5CF9" w14:textId="62E25E15" w:rsidR="00151C55" w:rsidRPr="00EB65BF" w:rsidRDefault="00151C55">
    <w:pPr>
      <w:pStyle w:val="Cabealho"/>
      <w:rPr>
        <w:lang w:val="pt-BR"/>
      </w:rPr>
    </w:pPr>
    <w:r w:rsidRPr="00EB65BF">
      <w:rPr>
        <w:lang w:val="pt-BR"/>
      </w:rPr>
      <w:t>Nome do projeto:</w:t>
    </w:r>
    <w:r w:rsidR="0058088B" w:rsidRPr="00EB65BF">
      <w:rPr>
        <w:lang w:val="pt-BR"/>
      </w:rPr>
      <w:t xml:space="preserve"> </w:t>
    </w:r>
    <w:proofErr w:type="spellStart"/>
    <w:r w:rsidR="0058088B"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 w:rsidR="0058088B">
      <w:rPr>
        <w:lang w:val="pt-BR"/>
      </w:rPr>
      <w:t>0</w:t>
    </w:r>
    <w:r w:rsidR="00396C1C">
      <w:rPr>
        <w:lang w:val="pt-BR"/>
      </w:rPr>
      <w:t>6</w:t>
    </w:r>
    <w:r w:rsidR="0058088B">
      <w:rPr>
        <w:lang w:val="pt-BR"/>
      </w:rPr>
      <w:t>/0</w:t>
    </w:r>
    <w:r w:rsidR="00396C1C">
      <w:rPr>
        <w:lang w:val="pt-BR"/>
      </w:rPr>
      <w:t>6</w:t>
    </w:r>
    <w:r w:rsidR="0058088B">
      <w:rPr>
        <w:lang w:val="pt-BR"/>
      </w:rPr>
      <w:t>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C" w14:textId="77777777" w:rsidR="00151C55" w:rsidRDefault="00151C5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5" w14:textId="77777777" w:rsidR="00151C55" w:rsidRDefault="00151C5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B4A5" w14:textId="77777777" w:rsidR="00BB11C9" w:rsidRPr="00EB65BF" w:rsidRDefault="00BB11C9" w:rsidP="00BB11C9">
    <w:pPr>
      <w:pStyle w:val="Cabealho"/>
      <w:rPr>
        <w:lang w:val="pt-BR"/>
      </w:rPr>
    </w:pPr>
    <w:r>
      <w:rPr>
        <w:lang w:val="pt-BR"/>
      </w:rPr>
      <w:t>Nome dos estudantes: Eduardo Ferreira de Melo e Daniel de Almeida Santos Bina                                                                                                           Modelagem de Sistemas Computacionais</w:t>
    </w:r>
  </w:p>
  <w:p w14:paraId="7F0A5D07" w14:textId="1549AAC3" w:rsidR="00151C55" w:rsidRPr="00A50E5C" w:rsidRDefault="00BB11C9" w:rsidP="00BB11C9">
    <w:pPr>
      <w:pStyle w:val="Cabealho"/>
      <w:tabs>
        <w:tab w:val="left" w:pos="4621"/>
      </w:tabs>
      <w:rPr>
        <w:lang w:val="pt-BR"/>
      </w:rPr>
    </w:pPr>
    <w:r w:rsidRPr="00EB65BF">
      <w:rPr>
        <w:lang w:val="pt-BR"/>
      </w:rPr>
      <w:t xml:space="preserve">Nome do projeto: </w:t>
    </w:r>
    <w:proofErr w:type="spellStart"/>
    <w:r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>
      <w:rPr>
        <w:lang w:val="pt-BR"/>
      </w:rPr>
      <w:t>0</w:t>
    </w:r>
    <w:r w:rsidR="00F757C9">
      <w:rPr>
        <w:lang w:val="pt-BR"/>
      </w:rPr>
      <w:t>6</w:t>
    </w:r>
    <w:r>
      <w:rPr>
        <w:lang w:val="pt-BR"/>
      </w:rPr>
      <w:t>/0</w:t>
    </w:r>
    <w:r w:rsidR="00F757C9">
      <w:rPr>
        <w:lang w:val="pt-BR"/>
      </w:rPr>
      <w:t>6</w:t>
    </w:r>
    <w:r>
      <w:rPr>
        <w:lang w:val="pt-BR"/>
      </w:rPr>
      <w:t>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A" w14:textId="77777777" w:rsidR="00151C55" w:rsidRDefault="00151C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20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Liberation Serif" w:hAnsi="Liberation Serif" w:hint="default"/>
        <w:color w:val="000000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31"/>
    <w:lvl w:ilvl="0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ascii="Liberation Serif" w:hAnsi="Liberation Serif" w:hint="default"/>
        <w:color w:val="000000"/>
        <w:sz w:val="18"/>
      </w:rPr>
    </w:lvl>
  </w:abstractNum>
  <w:abstractNum w:abstractNumId="7" w15:restartNumberingAfterBreak="0">
    <w:nsid w:val="07C94AC0"/>
    <w:multiLevelType w:val="multilevel"/>
    <w:tmpl w:val="CAC0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B287A"/>
    <w:multiLevelType w:val="multilevel"/>
    <w:tmpl w:val="333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153F3"/>
    <w:multiLevelType w:val="multilevel"/>
    <w:tmpl w:val="CEF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1296"/>
    <w:multiLevelType w:val="multilevel"/>
    <w:tmpl w:val="84C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C1CA4"/>
    <w:multiLevelType w:val="multilevel"/>
    <w:tmpl w:val="0BD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65E23"/>
    <w:multiLevelType w:val="multilevel"/>
    <w:tmpl w:val="6880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66214"/>
    <w:multiLevelType w:val="multilevel"/>
    <w:tmpl w:val="C13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0F5D"/>
    <w:multiLevelType w:val="multilevel"/>
    <w:tmpl w:val="39A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22612"/>
    <w:multiLevelType w:val="hybridMultilevel"/>
    <w:tmpl w:val="2CBCB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5971">
    <w:abstractNumId w:val="0"/>
  </w:num>
  <w:num w:numId="2" w16cid:durableId="1208025426">
    <w:abstractNumId w:val="1"/>
  </w:num>
  <w:num w:numId="3" w16cid:durableId="1317146823">
    <w:abstractNumId w:val="2"/>
  </w:num>
  <w:num w:numId="4" w16cid:durableId="1153259120">
    <w:abstractNumId w:val="3"/>
  </w:num>
  <w:num w:numId="5" w16cid:durableId="1326320671">
    <w:abstractNumId w:val="4"/>
  </w:num>
  <w:num w:numId="6" w16cid:durableId="910777647">
    <w:abstractNumId w:val="5"/>
  </w:num>
  <w:num w:numId="7" w16cid:durableId="294681968">
    <w:abstractNumId w:val="6"/>
  </w:num>
  <w:num w:numId="8" w16cid:durableId="1133601024">
    <w:abstractNumId w:val="15"/>
  </w:num>
  <w:num w:numId="9" w16cid:durableId="503516840">
    <w:abstractNumId w:val="14"/>
  </w:num>
  <w:num w:numId="10" w16cid:durableId="2093699022">
    <w:abstractNumId w:val="13"/>
  </w:num>
  <w:num w:numId="11" w16cid:durableId="1565987198">
    <w:abstractNumId w:val="10"/>
  </w:num>
  <w:num w:numId="12" w16cid:durableId="1675448592">
    <w:abstractNumId w:val="8"/>
  </w:num>
  <w:num w:numId="13" w16cid:durableId="574126186">
    <w:abstractNumId w:val="9"/>
  </w:num>
  <w:num w:numId="14" w16cid:durableId="1446464714">
    <w:abstractNumId w:val="7"/>
  </w:num>
  <w:num w:numId="15" w16cid:durableId="894122023">
    <w:abstractNumId w:val="11"/>
  </w:num>
  <w:num w:numId="16" w16cid:durableId="270012373">
    <w:abstractNumId w:val="12"/>
  </w:num>
  <w:num w:numId="17" w16cid:durableId="751315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47"/>
    <w:rsid w:val="00005527"/>
    <w:rsid w:val="0000720E"/>
    <w:rsid w:val="000107DD"/>
    <w:rsid w:val="00011DA9"/>
    <w:rsid w:val="0001214C"/>
    <w:rsid w:val="00012A34"/>
    <w:rsid w:val="00013245"/>
    <w:rsid w:val="0001506F"/>
    <w:rsid w:val="00020AB9"/>
    <w:rsid w:val="000332D9"/>
    <w:rsid w:val="00037F19"/>
    <w:rsid w:val="00040ED4"/>
    <w:rsid w:val="00042146"/>
    <w:rsid w:val="00042569"/>
    <w:rsid w:val="00042EA7"/>
    <w:rsid w:val="00044DDF"/>
    <w:rsid w:val="00045ED7"/>
    <w:rsid w:val="00054240"/>
    <w:rsid w:val="00056CFF"/>
    <w:rsid w:val="00057D42"/>
    <w:rsid w:val="00067488"/>
    <w:rsid w:val="00071C56"/>
    <w:rsid w:val="00071C8F"/>
    <w:rsid w:val="00077832"/>
    <w:rsid w:val="00087990"/>
    <w:rsid w:val="000930B9"/>
    <w:rsid w:val="0009489C"/>
    <w:rsid w:val="00095DB4"/>
    <w:rsid w:val="0009641F"/>
    <w:rsid w:val="000B4D00"/>
    <w:rsid w:val="000C0612"/>
    <w:rsid w:val="000C6E79"/>
    <w:rsid w:val="000D5AA3"/>
    <w:rsid w:val="000E1731"/>
    <w:rsid w:val="000E46AC"/>
    <w:rsid w:val="000E516E"/>
    <w:rsid w:val="000E7E0C"/>
    <w:rsid w:val="000F04B0"/>
    <w:rsid w:val="000F57AF"/>
    <w:rsid w:val="000F79B9"/>
    <w:rsid w:val="0010129F"/>
    <w:rsid w:val="00106A08"/>
    <w:rsid w:val="001216E3"/>
    <w:rsid w:val="00135948"/>
    <w:rsid w:val="00135967"/>
    <w:rsid w:val="001379DB"/>
    <w:rsid w:val="001429FE"/>
    <w:rsid w:val="00143571"/>
    <w:rsid w:val="00151667"/>
    <w:rsid w:val="00151C55"/>
    <w:rsid w:val="00152071"/>
    <w:rsid w:val="001536AF"/>
    <w:rsid w:val="00153FF7"/>
    <w:rsid w:val="00155175"/>
    <w:rsid w:val="001606FE"/>
    <w:rsid w:val="00166A5C"/>
    <w:rsid w:val="0016752E"/>
    <w:rsid w:val="00181EC4"/>
    <w:rsid w:val="00187D36"/>
    <w:rsid w:val="001A44FE"/>
    <w:rsid w:val="001A7DF0"/>
    <w:rsid w:val="001B4726"/>
    <w:rsid w:val="001C0D55"/>
    <w:rsid w:val="001C181F"/>
    <w:rsid w:val="001C1902"/>
    <w:rsid w:val="001C3771"/>
    <w:rsid w:val="001D000B"/>
    <w:rsid w:val="001E5DCB"/>
    <w:rsid w:val="001E6947"/>
    <w:rsid w:val="001F06C6"/>
    <w:rsid w:val="001F3768"/>
    <w:rsid w:val="002009B6"/>
    <w:rsid w:val="002040CB"/>
    <w:rsid w:val="0020560F"/>
    <w:rsid w:val="00205701"/>
    <w:rsid w:val="00213744"/>
    <w:rsid w:val="00213C04"/>
    <w:rsid w:val="00223C09"/>
    <w:rsid w:val="00224D31"/>
    <w:rsid w:val="0022549D"/>
    <w:rsid w:val="002268FF"/>
    <w:rsid w:val="00231AC4"/>
    <w:rsid w:val="002355F6"/>
    <w:rsid w:val="00240D30"/>
    <w:rsid w:val="00244B67"/>
    <w:rsid w:val="00245495"/>
    <w:rsid w:val="00246D8B"/>
    <w:rsid w:val="0025070F"/>
    <w:rsid w:val="00252BCD"/>
    <w:rsid w:val="0025444A"/>
    <w:rsid w:val="00254A5C"/>
    <w:rsid w:val="00285738"/>
    <w:rsid w:val="00285E1E"/>
    <w:rsid w:val="002A673C"/>
    <w:rsid w:val="002B6CD4"/>
    <w:rsid w:val="002C08B2"/>
    <w:rsid w:val="002C20C1"/>
    <w:rsid w:val="002C3294"/>
    <w:rsid w:val="002C4A8A"/>
    <w:rsid w:val="002D26F6"/>
    <w:rsid w:val="002D3939"/>
    <w:rsid w:val="002D70C2"/>
    <w:rsid w:val="002E45C3"/>
    <w:rsid w:val="002E723A"/>
    <w:rsid w:val="002E7F37"/>
    <w:rsid w:val="002F4D90"/>
    <w:rsid w:val="0030727B"/>
    <w:rsid w:val="00307DAF"/>
    <w:rsid w:val="00310656"/>
    <w:rsid w:val="00322E3F"/>
    <w:rsid w:val="00331424"/>
    <w:rsid w:val="00335D5E"/>
    <w:rsid w:val="003446A9"/>
    <w:rsid w:val="0035255C"/>
    <w:rsid w:val="00354020"/>
    <w:rsid w:val="003542F6"/>
    <w:rsid w:val="00354330"/>
    <w:rsid w:val="00367F50"/>
    <w:rsid w:val="00372DDC"/>
    <w:rsid w:val="00373B15"/>
    <w:rsid w:val="00380C12"/>
    <w:rsid w:val="00390512"/>
    <w:rsid w:val="00391D7C"/>
    <w:rsid w:val="00393956"/>
    <w:rsid w:val="00396C1C"/>
    <w:rsid w:val="003A79D8"/>
    <w:rsid w:val="003B198F"/>
    <w:rsid w:val="003B2CE2"/>
    <w:rsid w:val="003B45BF"/>
    <w:rsid w:val="003B5873"/>
    <w:rsid w:val="003C511B"/>
    <w:rsid w:val="003D0B35"/>
    <w:rsid w:val="003D59DF"/>
    <w:rsid w:val="003D6CBE"/>
    <w:rsid w:val="003D7AAA"/>
    <w:rsid w:val="003E4469"/>
    <w:rsid w:val="003E5E9B"/>
    <w:rsid w:val="003F1C93"/>
    <w:rsid w:val="00401926"/>
    <w:rsid w:val="00414301"/>
    <w:rsid w:val="00414EDC"/>
    <w:rsid w:val="00415D68"/>
    <w:rsid w:val="00417BBC"/>
    <w:rsid w:val="00423768"/>
    <w:rsid w:val="004237B8"/>
    <w:rsid w:val="0044265E"/>
    <w:rsid w:val="00442FD8"/>
    <w:rsid w:val="00450124"/>
    <w:rsid w:val="0045152E"/>
    <w:rsid w:val="00453F58"/>
    <w:rsid w:val="00455AA2"/>
    <w:rsid w:val="00455FB4"/>
    <w:rsid w:val="004614AF"/>
    <w:rsid w:val="0046307C"/>
    <w:rsid w:val="004668F7"/>
    <w:rsid w:val="004740D9"/>
    <w:rsid w:val="00482669"/>
    <w:rsid w:val="00483F9B"/>
    <w:rsid w:val="00491481"/>
    <w:rsid w:val="004930D3"/>
    <w:rsid w:val="004931CE"/>
    <w:rsid w:val="004A1BD4"/>
    <w:rsid w:val="004A25CA"/>
    <w:rsid w:val="004A6428"/>
    <w:rsid w:val="004B0F62"/>
    <w:rsid w:val="004B56A6"/>
    <w:rsid w:val="004C02B7"/>
    <w:rsid w:val="004C2121"/>
    <w:rsid w:val="004C6EE2"/>
    <w:rsid w:val="004D132C"/>
    <w:rsid w:val="004E6845"/>
    <w:rsid w:val="004F6E26"/>
    <w:rsid w:val="00504B28"/>
    <w:rsid w:val="00512796"/>
    <w:rsid w:val="00512E19"/>
    <w:rsid w:val="005201AB"/>
    <w:rsid w:val="00523D2C"/>
    <w:rsid w:val="00527848"/>
    <w:rsid w:val="0053013E"/>
    <w:rsid w:val="00531AE2"/>
    <w:rsid w:val="00534A79"/>
    <w:rsid w:val="00543711"/>
    <w:rsid w:val="00545408"/>
    <w:rsid w:val="00553EFB"/>
    <w:rsid w:val="005556BB"/>
    <w:rsid w:val="00555C13"/>
    <w:rsid w:val="005607D3"/>
    <w:rsid w:val="00561667"/>
    <w:rsid w:val="005645D0"/>
    <w:rsid w:val="00566D1D"/>
    <w:rsid w:val="00570111"/>
    <w:rsid w:val="00574185"/>
    <w:rsid w:val="00574AFC"/>
    <w:rsid w:val="0057594B"/>
    <w:rsid w:val="00575B58"/>
    <w:rsid w:val="0058088B"/>
    <w:rsid w:val="00591F9F"/>
    <w:rsid w:val="0059403B"/>
    <w:rsid w:val="005941BB"/>
    <w:rsid w:val="0059431F"/>
    <w:rsid w:val="005A1A4F"/>
    <w:rsid w:val="005A2455"/>
    <w:rsid w:val="005A3CB2"/>
    <w:rsid w:val="005B5817"/>
    <w:rsid w:val="005C0984"/>
    <w:rsid w:val="005C3549"/>
    <w:rsid w:val="005C575C"/>
    <w:rsid w:val="005C6330"/>
    <w:rsid w:val="005C70A2"/>
    <w:rsid w:val="005C726C"/>
    <w:rsid w:val="005D0758"/>
    <w:rsid w:val="005E1AE2"/>
    <w:rsid w:val="005E7276"/>
    <w:rsid w:val="005E73F5"/>
    <w:rsid w:val="005E7EEB"/>
    <w:rsid w:val="005F2068"/>
    <w:rsid w:val="005F2141"/>
    <w:rsid w:val="005F4F52"/>
    <w:rsid w:val="00602D12"/>
    <w:rsid w:val="00604E49"/>
    <w:rsid w:val="006057AE"/>
    <w:rsid w:val="00611519"/>
    <w:rsid w:val="00613FF1"/>
    <w:rsid w:val="00620289"/>
    <w:rsid w:val="006214FB"/>
    <w:rsid w:val="006272C9"/>
    <w:rsid w:val="00627BF1"/>
    <w:rsid w:val="00630AD8"/>
    <w:rsid w:val="00630EC3"/>
    <w:rsid w:val="00635204"/>
    <w:rsid w:val="00637D4E"/>
    <w:rsid w:val="00643934"/>
    <w:rsid w:val="00646083"/>
    <w:rsid w:val="0064701B"/>
    <w:rsid w:val="00651BE9"/>
    <w:rsid w:val="0065255E"/>
    <w:rsid w:val="0065332B"/>
    <w:rsid w:val="006537AA"/>
    <w:rsid w:val="00656ECA"/>
    <w:rsid w:val="006618CE"/>
    <w:rsid w:val="00665396"/>
    <w:rsid w:val="00671C1A"/>
    <w:rsid w:val="006730D1"/>
    <w:rsid w:val="00684FDE"/>
    <w:rsid w:val="00687799"/>
    <w:rsid w:val="006A0314"/>
    <w:rsid w:val="006A079F"/>
    <w:rsid w:val="006A7530"/>
    <w:rsid w:val="006C00B7"/>
    <w:rsid w:val="006C0A1D"/>
    <w:rsid w:val="006C0E46"/>
    <w:rsid w:val="006C1596"/>
    <w:rsid w:val="006C37FC"/>
    <w:rsid w:val="006D7CE4"/>
    <w:rsid w:val="006E4D5C"/>
    <w:rsid w:val="006F441B"/>
    <w:rsid w:val="006F7974"/>
    <w:rsid w:val="006F7D81"/>
    <w:rsid w:val="00702024"/>
    <w:rsid w:val="00703FD9"/>
    <w:rsid w:val="00707BC9"/>
    <w:rsid w:val="00707D42"/>
    <w:rsid w:val="00714D6E"/>
    <w:rsid w:val="00717A63"/>
    <w:rsid w:val="0072656E"/>
    <w:rsid w:val="007332DA"/>
    <w:rsid w:val="007400B2"/>
    <w:rsid w:val="00742725"/>
    <w:rsid w:val="007445E9"/>
    <w:rsid w:val="00753E0D"/>
    <w:rsid w:val="00757867"/>
    <w:rsid w:val="00764C96"/>
    <w:rsid w:val="00767818"/>
    <w:rsid w:val="00771D42"/>
    <w:rsid w:val="00772992"/>
    <w:rsid w:val="00785288"/>
    <w:rsid w:val="00786028"/>
    <w:rsid w:val="0078639C"/>
    <w:rsid w:val="007917AC"/>
    <w:rsid w:val="00793947"/>
    <w:rsid w:val="0079401E"/>
    <w:rsid w:val="00795214"/>
    <w:rsid w:val="007A3162"/>
    <w:rsid w:val="007B2C2D"/>
    <w:rsid w:val="007B3BA2"/>
    <w:rsid w:val="007B79EB"/>
    <w:rsid w:val="007D480B"/>
    <w:rsid w:val="007D69F7"/>
    <w:rsid w:val="007F0924"/>
    <w:rsid w:val="0080509D"/>
    <w:rsid w:val="0080549B"/>
    <w:rsid w:val="0081010A"/>
    <w:rsid w:val="0081123E"/>
    <w:rsid w:val="00812051"/>
    <w:rsid w:val="00812AEA"/>
    <w:rsid w:val="00812BAD"/>
    <w:rsid w:val="00817682"/>
    <w:rsid w:val="00822B61"/>
    <w:rsid w:val="0082420D"/>
    <w:rsid w:val="00831BB6"/>
    <w:rsid w:val="00836A10"/>
    <w:rsid w:val="00837B6B"/>
    <w:rsid w:val="008463D8"/>
    <w:rsid w:val="00851728"/>
    <w:rsid w:val="00852368"/>
    <w:rsid w:val="00854B6C"/>
    <w:rsid w:val="00857BD4"/>
    <w:rsid w:val="00865AC8"/>
    <w:rsid w:val="00875CB9"/>
    <w:rsid w:val="00875F62"/>
    <w:rsid w:val="00880B99"/>
    <w:rsid w:val="00881CD3"/>
    <w:rsid w:val="0088419D"/>
    <w:rsid w:val="0088565A"/>
    <w:rsid w:val="008927E7"/>
    <w:rsid w:val="0089786B"/>
    <w:rsid w:val="008A131E"/>
    <w:rsid w:val="008A1D33"/>
    <w:rsid w:val="008A407B"/>
    <w:rsid w:val="008B1E27"/>
    <w:rsid w:val="008B4B80"/>
    <w:rsid w:val="008B725A"/>
    <w:rsid w:val="008B7E46"/>
    <w:rsid w:val="008C45A2"/>
    <w:rsid w:val="008C7C8A"/>
    <w:rsid w:val="008D3D6A"/>
    <w:rsid w:val="008D3E47"/>
    <w:rsid w:val="008E13C3"/>
    <w:rsid w:val="008E1573"/>
    <w:rsid w:val="008E7DF6"/>
    <w:rsid w:val="008F02D2"/>
    <w:rsid w:val="008F6F4A"/>
    <w:rsid w:val="0090071B"/>
    <w:rsid w:val="00901AED"/>
    <w:rsid w:val="00902240"/>
    <w:rsid w:val="009126BC"/>
    <w:rsid w:val="00922397"/>
    <w:rsid w:val="00924797"/>
    <w:rsid w:val="0093070F"/>
    <w:rsid w:val="00936E2A"/>
    <w:rsid w:val="00941144"/>
    <w:rsid w:val="00942C16"/>
    <w:rsid w:val="009465D4"/>
    <w:rsid w:val="00950E09"/>
    <w:rsid w:val="0095116D"/>
    <w:rsid w:val="00954B77"/>
    <w:rsid w:val="00954BC6"/>
    <w:rsid w:val="00954C3A"/>
    <w:rsid w:val="00956632"/>
    <w:rsid w:val="00961141"/>
    <w:rsid w:val="0097112B"/>
    <w:rsid w:val="00972EB8"/>
    <w:rsid w:val="00972F2F"/>
    <w:rsid w:val="00974AB3"/>
    <w:rsid w:val="00983812"/>
    <w:rsid w:val="0099404D"/>
    <w:rsid w:val="00996E5E"/>
    <w:rsid w:val="009A0007"/>
    <w:rsid w:val="009A35EA"/>
    <w:rsid w:val="009A3B96"/>
    <w:rsid w:val="009A57A6"/>
    <w:rsid w:val="009A59A8"/>
    <w:rsid w:val="009A5C2E"/>
    <w:rsid w:val="009A6683"/>
    <w:rsid w:val="009B14C1"/>
    <w:rsid w:val="009B28B8"/>
    <w:rsid w:val="009B5655"/>
    <w:rsid w:val="009B7C97"/>
    <w:rsid w:val="009C4254"/>
    <w:rsid w:val="009D6156"/>
    <w:rsid w:val="009E5D80"/>
    <w:rsid w:val="009F15A1"/>
    <w:rsid w:val="009F5EB2"/>
    <w:rsid w:val="009F605C"/>
    <w:rsid w:val="009F6116"/>
    <w:rsid w:val="00A00205"/>
    <w:rsid w:val="00A00CA4"/>
    <w:rsid w:val="00A0382F"/>
    <w:rsid w:val="00A04954"/>
    <w:rsid w:val="00A05A47"/>
    <w:rsid w:val="00A06550"/>
    <w:rsid w:val="00A06819"/>
    <w:rsid w:val="00A1026B"/>
    <w:rsid w:val="00A20CA4"/>
    <w:rsid w:val="00A22BA0"/>
    <w:rsid w:val="00A250BC"/>
    <w:rsid w:val="00A41AE4"/>
    <w:rsid w:val="00A50E5C"/>
    <w:rsid w:val="00A61E76"/>
    <w:rsid w:val="00A63136"/>
    <w:rsid w:val="00A7558F"/>
    <w:rsid w:val="00A80EC3"/>
    <w:rsid w:val="00A826E0"/>
    <w:rsid w:val="00A82CFE"/>
    <w:rsid w:val="00A84845"/>
    <w:rsid w:val="00A86BCD"/>
    <w:rsid w:val="00A95A0C"/>
    <w:rsid w:val="00AA5C30"/>
    <w:rsid w:val="00AA6B82"/>
    <w:rsid w:val="00AA7B23"/>
    <w:rsid w:val="00AA7B9F"/>
    <w:rsid w:val="00AB1666"/>
    <w:rsid w:val="00AB17C2"/>
    <w:rsid w:val="00AB6AFB"/>
    <w:rsid w:val="00AC08D2"/>
    <w:rsid w:val="00AC1CFA"/>
    <w:rsid w:val="00AC3628"/>
    <w:rsid w:val="00AC6785"/>
    <w:rsid w:val="00AE5AE7"/>
    <w:rsid w:val="00AE68B3"/>
    <w:rsid w:val="00B06BCE"/>
    <w:rsid w:val="00B150CC"/>
    <w:rsid w:val="00B16278"/>
    <w:rsid w:val="00B172D8"/>
    <w:rsid w:val="00B30486"/>
    <w:rsid w:val="00B34E06"/>
    <w:rsid w:val="00B36188"/>
    <w:rsid w:val="00B41975"/>
    <w:rsid w:val="00B45E1E"/>
    <w:rsid w:val="00B46A53"/>
    <w:rsid w:val="00B5115C"/>
    <w:rsid w:val="00B5124D"/>
    <w:rsid w:val="00B527EF"/>
    <w:rsid w:val="00B53466"/>
    <w:rsid w:val="00B554FF"/>
    <w:rsid w:val="00B60036"/>
    <w:rsid w:val="00B612AF"/>
    <w:rsid w:val="00B630FB"/>
    <w:rsid w:val="00B63BCB"/>
    <w:rsid w:val="00B66AB9"/>
    <w:rsid w:val="00B715EE"/>
    <w:rsid w:val="00B73186"/>
    <w:rsid w:val="00B81DCB"/>
    <w:rsid w:val="00B82E92"/>
    <w:rsid w:val="00B82FC3"/>
    <w:rsid w:val="00B91156"/>
    <w:rsid w:val="00B935E9"/>
    <w:rsid w:val="00B97CC7"/>
    <w:rsid w:val="00BA15F4"/>
    <w:rsid w:val="00BA2855"/>
    <w:rsid w:val="00BB11C9"/>
    <w:rsid w:val="00BB131E"/>
    <w:rsid w:val="00BC126D"/>
    <w:rsid w:val="00BC1780"/>
    <w:rsid w:val="00BC7266"/>
    <w:rsid w:val="00BC7FB0"/>
    <w:rsid w:val="00BD437A"/>
    <w:rsid w:val="00BE3DC3"/>
    <w:rsid w:val="00BF1888"/>
    <w:rsid w:val="00BF22A1"/>
    <w:rsid w:val="00BF6886"/>
    <w:rsid w:val="00BF6E03"/>
    <w:rsid w:val="00BF7E1F"/>
    <w:rsid w:val="00C00BC4"/>
    <w:rsid w:val="00C102AB"/>
    <w:rsid w:val="00C108D6"/>
    <w:rsid w:val="00C11E6A"/>
    <w:rsid w:val="00C14E9B"/>
    <w:rsid w:val="00C3629D"/>
    <w:rsid w:val="00C4156D"/>
    <w:rsid w:val="00C51065"/>
    <w:rsid w:val="00C56D44"/>
    <w:rsid w:val="00C60FD0"/>
    <w:rsid w:val="00C612C5"/>
    <w:rsid w:val="00C7196A"/>
    <w:rsid w:val="00C74403"/>
    <w:rsid w:val="00C75728"/>
    <w:rsid w:val="00C75DF6"/>
    <w:rsid w:val="00C94416"/>
    <w:rsid w:val="00CB157D"/>
    <w:rsid w:val="00CB2541"/>
    <w:rsid w:val="00CD04CF"/>
    <w:rsid w:val="00CD172E"/>
    <w:rsid w:val="00CD7000"/>
    <w:rsid w:val="00CE4D5A"/>
    <w:rsid w:val="00CF4FFB"/>
    <w:rsid w:val="00CF771E"/>
    <w:rsid w:val="00D0082F"/>
    <w:rsid w:val="00D11A1D"/>
    <w:rsid w:val="00D14BA6"/>
    <w:rsid w:val="00D2541E"/>
    <w:rsid w:val="00D25B4B"/>
    <w:rsid w:val="00D33E42"/>
    <w:rsid w:val="00D37FFB"/>
    <w:rsid w:val="00D404D5"/>
    <w:rsid w:val="00D428A5"/>
    <w:rsid w:val="00D432FA"/>
    <w:rsid w:val="00D43CC5"/>
    <w:rsid w:val="00D50E65"/>
    <w:rsid w:val="00D52FD1"/>
    <w:rsid w:val="00D5369C"/>
    <w:rsid w:val="00D54E3E"/>
    <w:rsid w:val="00D61554"/>
    <w:rsid w:val="00D6343B"/>
    <w:rsid w:val="00D70371"/>
    <w:rsid w:val="00D71883"/>
    <w:rsid w:val="00D80348"/>
    <w:rsid w:val="00D80B96"/>
    <w:rsid w:val="00D820F9"/>
    <w:rsid w:val="00D85F9B"/>
    <w:rsid w:val="00D94910"/>
    <w:rsid w:val="00D96739"/>
    <w:rsid w:val="00D96CA4"/>
    <w:rsid w:val="00DA1350"/>
    <w:rsid w:val="00DA1DCF"/>
    <w:rsid w:val="00DA3647"/>
    <w:rsid w:val="00DA6722"/>
    <w:rsid w:val="00DC233D"/>
    <w:rsid w:val="00DD0999"/>
    <w:rsid w:val="00DD188D"/>
    <w:rsid w:val="00DD23FA"/>
    <w:rsid w:val="00DD2C03"/>
    <w:rsid w:val="00DE307F"/>
    <w:rsid w:val="00DE33A3"/>
    <w:rsid w:val="00DE3AC0"/>
    <w:rsid w:val="00DF37DE"/>
    <w:rsid w:val="00E00140"/>
    <w:rsid w:val="00E008D3"/>
    <w:rsid w:val="00E00C1E"/>
    <w:rsid w:val="00E00D2B"/>
    <w:rsid w:val="00E05DFF"/>
    <w:rsid w:val="00E07621"/>
    <w:rsid w:val="00E11A8D"/>
    <w:rsid w:val="00E1235E"/>
    <w:rsid w:val="00E12547"/>
    <w:rsid w:val="00E17967"/>
    <w:rsid w:val="00E2440A"/>
    <w:rsid w:val="00E252C2"/>
    <w:rsid w:val="00E33DE8"/>
    <w:rsid w:val="00E35BE7"/>
    <w:rsid w:val="00E4063C"/>
    <w:rsid w:val="00E46FAE"/>
    <w:rsid w:val="00E5186C"/>
    <w:rsid w:val="00E56E88"/>
    <w:rsid w:val="00E64B9A"/>
    <w:rsid w:val="00E72020"/>
    <w:rsid w:val="00E73E6A"/>
    <w:rsid w:val="00E93F33"/>
    <w:rsid w:val="00EA67C2"/>
    <w:rsid w:val="00EB65BF"/>
    <w:rsid w:val="00EB77A1"/>
    <w:rsid w:val="00EC2084"/>
    <w:rsid w:val="00EC4349"/>
    <w:rsid w:val="00ED0295"/>
    <w:rsid w:val="00ED14C6"/>
    <w:rsid w:val="00ED348F"/>
    <w:rsid w:val="00EE05DA"/>
    <w:rsid w:val="00EE6754"/>
    <w:rsid w:val="00EE6C98"/>
    <w:rsid w:val="00EF20B4"/>
    <w:rsid w:val="00F00BC9"/>
    <w:rsid w:val="00F10E0A"/>
    <w:rsid w:val="00F123F1"/>
    <w:rsid w:val="00F137FE"/>
    <w:rsid w:val="00F20E31"/>
    <w:rsid w:val="00F21D61"/>
    <w:rsid w:val="00F244E2"/>
    <w:rsid w:val="00F25546"/>
    <w:rsid w:val="00F30B0C"/>
    <w:rsid w:val="00F33855"/>
    <w:rsid w:val="00F34AED"/>
    <w:rsid w:val="00F36ECB"/>
    <w:rsid w:val="00F4140D"/>
    <w:rsid w:val="00F461E8"/>
    <w:rsid w:val="00F504C7"/>
    <w:rsid w:val="00F5183E"/>
    <w:rsid w:val="00F55C1C"/>
    <w:rsid w:val="00F65F3B"/>
    <w:rsid w:val="00F701B4"/>
    <w:rsid w:val="00F75535"/>
    <w:rsid w:val="00F757C9"/>
    <w:rsid w:val="00F7770A"/>
    <w:rsid w:val="00F87A1A"/>
    <w:rsid w:val="00F96F6C"/>
    <w:rsid w:val="00FA37E2"/>
    <w:rsid w:val="00FA3BA8"/>
    <w:rsid w:val="00FA57AA"/>
    <w:rsid w:val="00FA64F1"/>
    <w:rsid w:val="00FB3A15"/>
    <w:rsid w:val="00FB3E3E"/>
    <w:rsid w:val="00FB4252"/>
    <w:rsid w:val="00FC5B42"/>
    <w:rsid w:val="00FD4F2A"/>
    <w:rsid w:val="00FD60D6"/>
    <w:rsid w:val="00FE57C9"/>
    <w:rsid w:val="00FF1709"/>
    <w:rsid w:val="00FF37D8"/>
    <w:rsid w:val="00FF556A"/>
    <w:rsid w:val="019214A4"/>
    <w:rsid w:val="032C6B96"/>
    <w:rsid w:val="0333E801"/>
    <w:rsid w:val="0573AFCC"/>
    <w:rsid w:val="13E506FD"/>
    <w:rsid w:val="1588296F"/>
    <w:rsid w:val="16AC7EB5"/>
    <w:rsid w:val="1859B067"/>
    <w:rsid w:val="1FD35CED"/>
    <w:rsid w:val="208BB277"/>
    <w:rsid w:val="26681F85"/>
    <w:rsid w:val="2B143D6B"/>
    <w:rsid w:val="373CCF77"/>
    <w:rsid w:val="4B482762"/>
    <w:rsid w:val="4C5D53D9"/>
    <w:rsid w:val="4D088082"/>
    <w:rsid w:val="5E71B8DD"/>
    <w:rsid w:val="6ADCB67E"/>
    <w:rsid w:val="6C8272EB"/>
    <w:rsid w:val="715FC563"/>
    <w:rsid w:val="74411EF9"/>
    <w:rsid w:val="74F4080A"/>
    <w:rsid w:val="78591A37"/>
    <w:rsid w:val="7F72D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0A5C14"/>
  <w15:chartTrackingRefBased/>
  <w15:docId w15:val="{B88941C9-8BD4-4139-9017-7618377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9F"/>
    <w:pPr>
      <w:suppressAutoHyphens/>
      <w:spacing w:after="200" w:line="300" w:lineRule="exact"/>
      <w:ind w:left="720"/>
    </w:pPr>
    <w:rPr>
      <w:rFonts w:ascii="Arial" w:hAnsi="Arial" w:cs="Arial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exact"/>
      <w:outlineLvl w:val="0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1">
    <w:name w:val="WW8Num2z1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20z0">
    <w:name w:val="WW8Num20z0"/>
    <w:rPr>
      <w:rFonts w:hint="default"/>
      <w:color w:val="00000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Times New Roman" w:hAnsi="Times New Roman" w:cs="Times New Roman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hint="default"/>
      <w:color w:val="000000"/>
      <w:sz w:val="18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Fontepargpadro1">
    <w:name w:val="Fonte parág. padrão1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uiPriority w:val="99"/>
    <w:rPr>
      <w:b/>
      <w:color w:val="B40000"/>
      <w:u w:val="none"/>
    </w:rPr>
  </w:style>
  <w:style w:type="character" w:styleId="Nmerodepgina">
    <w:name w:val="page numbe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sz w:val="22"/>
      <w:szCs w:val="22"/>
      <w:lang w:val="en-US"/>
    </w:rPr>
  </w:style>
  <w:style w:type="character" w:customStyle="1" w:styleId="InfoBlueChar">
    <w:name w:val="InfoBlue Char"/>
    <w:rPr>
      <w:i/>
      <w:iCs/>
      <w:color w:val="0000FF"/>
    </w:rPr>
  </w:style>
  <w:style w:type="character" w:customStyle="1" w:styleId="CorpodetextoChar">
    <w:name w:val="Corpo de texto Char"/>
    <w:rPr>
      <w:rFonts w:ascii="Arial" w:hAnsi="Arial" w:cs="Arial"/>
      <w:szCs w:val="24"/>
      <w:lang w:val="en-U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hAnsi="Arial" w:cs="Arial"/>
      <w:sz w:val="16"/>
      <w:lang w:val="en-US" w:eastAsia="zh-CN"/>
    </w:rPr>
  </w:style>
  <w:style w:type="paragraph" w:styleId="Cabealho">
    <w:name w:val="header"/>
    <w:basedOn w:val="Rodap"/>
    <w:link w:val="CabealhoChar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/>
    </w:p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="187" w:hanging="144"/>
    </w:pPr>
  </w:style>
  <w:style w:type="paragraph" w:styleId="Sumrio1">
    <w:name w:val="toc 1"/>
    <w:basedOn w:val="Normal"/>
    <w:next w:val="Normal"/>
    <w:uiPriority w:val="39"/>
    <w:pPr>
      <w:tabs>
        <w:tab w:val="left" w:pos="2160"/>
        <w:tab w:val="left" w:pos="2347"/>
        <w:tab w:val="right" w:leader="dot" w:pos="8280"/>
      </w:tabs>
      <w:spacing w:before="100" w:after="100"/>
      <w:ind w:left="1080"/>
    </w:pPr>
    <w:rPr>
      <w:lang w:val="pt-BR" w:eastAsia="ja-JP"/>
    </w:rPr>
  </w:style>
  <w:style w:type="paragraph" w:styleId="Sumrio2">
    <w:name w:val="toc 2"/>
    <w:basedOn w:val="Normal"/>
    <w:next w:val="Normal"/>
    <w:uiPriority w:val="39"/>
    <w:pPr>
      <w:tabs>
        <w:tab w:val="left" w:pos="2160"/>
        <w:tab w:val="right" w:leader="dot" w:pos="8280"/>
      </w:tabs>
      <w:spacing w:after="0"/>
      <w:ind w:left="1620"/>
    </w:pPr>
    <w:rPr>
      <w:lang w:val="pt-BR" w:eastAsia="ja-JP"/>
    </w:rPr>
  </w:style>
  <w:style w:type="paragraph" w:customStyle="1" w:styleId="Textoembloco1">
    <w:name w:val="Texto em bloco1"/>
    <w:basedOn w:val="Normal"/>
    <w:pPr>
      <w:ind w:right="72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exact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styleId="PargrafodaLista">
    <w:name w:val="List Paragraph"/>
    <w:basedOn w:val="Normal"/>
    <w:qFormat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link w:val="Cabealho"/>
    <w:rsid w:val="0058088B"/>
    <w:rPr>
      <w:rFonts w:ascii="Arial" w:hAnsi="Arial" w:cs="Arial"/>
      <w:sz w:val="16"/>
      <w:lang w:val="en-US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F21D6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DE33A3"/>
  </w:style>
  <w:style w:type="character" w:customStyle="1" w:styleId="Ttulo3Char">
    <w:name w:val="Título 3 Char"/>
    <w:basedOn w:val="Fontepargpadro"/>
    <w:link w:val="Ttulo3"/>
    <w:rsid w:val="000C6E79"/>
    <w:rPr>
      <w:rFonts w:ascii="Arial" w:hAnsi="Arial" w:cs="Arial"/>
      <w:b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1</TotalTime>
  <Pages>3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DO SISTEMA</vt:lpstr>
    </vt:vector>
  </TitlesOfParts>
  <Company/>
  <LinksUpToDate>false</LinksUpToDate>
  <CharactersWithSpaces>507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_Toc200216651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_Toc200216650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_Toc200216649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_Toc200216648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_Toc200216647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_Toc200216646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_Toc200216645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_Toc200216644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_Toc200216643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_Toc200216642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_Toc200216641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_Toc200216640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_Toc200216639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_Toc200216638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_Toc200216637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_Toc200216636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_Toc200216635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_Toc200216634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_Toc200216633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_Toc200216632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_Toc200216631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_Toc200216630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_Toc200216629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_Toc200216628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_Toc200216627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SISTEMA</dc:title>
  <dc:subject/>
  <dc:creator>Andreia</dc:creator>
  <cp:keywords/>
  <cp:lastModifiedBy>Eduardo Ferreira de Melo</cp:lastModifiedBy>
  <cp:revision>3</cp:revision>
  <cp:lastPrinted>2025-06-07T22:25:00Z</cp:lastPrinted>
  <dcterms:created xsi:type="dcterms:W3CDTF">2025-06-08T02:17:00Z</dcterms:created>
  <dcterms:modified xsi:type="dcterms:W3CDTF">2025-06-08T16:07:00Z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